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6917EF" w14:paraId="3CC745F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34DA7BAC" w14:textId="77777777" w:rsidR="006917EF" w:rsidRDefault="00000000">
            <w:pPr>
              <w:pStyle w:val="Title"/>
            </w:pPr>
            <w:sdt>
              <w:sdtPr>
                <w:id w:val="65883175"/>
              </w:sdtPr>
              <w:sdtContent>
                <w:r w:rsidR="00BD3A85">
                  <w:t>Meeting Name</w:t>
                </w:r>
              </w:sdtContent>
            </w:sdt>
            <w:r w:rsidR="00BD3A85">
              <w:t xml:space="preserve"> </w:t>
            </w:r>
            <w:sdt>
              <w:sdtPr>
                <w:id w:val="684663173"/>
              </w:sdtPr>
              <w:sdtContent>
                <w:r w:rsidR="00BD3A85">
                  <w:t>Meeting minutes</w:t>
                </w:r>
              </w:sdtContent>
            </w:sdt>
          </w:p>
        </w:tc>
      </w:tr>
      <w:tr w:rsidR="00F05036" w:rsidRPr="00F05036" w14:paraId="653076E0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3D3A4FD" w14:textId="77777777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959492794"/>
              </w:sdtPr>
              <w:sdtContent>
                <w:r w:rsidR="00BD3A85" w:rsidRPr="00F05036">
                  <w:rPr>
                    <w:color w:val="auto"/>
                  </w:rPr>
                  <w:t>Location: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96D67B6" w14:textId="1FE05DD2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053009599"/>
              </w:sdtPr>
              <w:sdtContent>
                <w:r w:rsidR="00F05036" w:rsidRPr="00F05036">
                  <w:rPr>
                    <w:color w:val="auto"/>
                  </w:rPr>
                  <w:t>South Metropolitan TAFE, Thornlie Campus – Room 8G23</w:t>
                </w:r>
              </w:sdtContent>
            </w:sdt>
          </w:p>
        </w:tc>
      </w:tr>
      <w:tr w:rsidR="00F05036" w:rsidRPr="00F05036" w14:paraId="4CBA640B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0F4D4D57" w14:textId="77777777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203176403"/>
              </w:sdtPr>
              <w:sdtContent>
                <w:r w:rsidR="00BD3A85" w:rsidRPr="00F05036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39CAD8B" w14:textId="0DCDEAD2" w:rsidR="006917EF" w:rsidRPr="00F05036" w:rsidRDefault="0066687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-942141059"/>
                <w:text/>
              </w:sdtPr>
              <w:sdtContent>
                <w:r>
                  <w:rPr>
                    <w:color w:val="auto"/>
                  </w:rPr>
                  <w:t>15/05/23</w:t>
                </w:r>
              </w:sdtContent>
            </w:sdt>
          </w:p>
        </w:tc>
      </w:tr>
      <w:tr w:rsidR="00F05036" w:rsidRPr="00F05036" w14:paraId="120780C8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259CDCD4" w14:textId="77777777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Content>
                <w:r w:rsidR="00BD3A85" w:rsidRPr="00F05036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0DD07AE6" w14:textId="07CE00E6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</w:sdtPr>
              <w:sdtContent>
                <w:r w:rsidR="00666875">
                  <w:rPr>
                    <w:color w:val="auto"/>
                  </w:rPr>
                  <w:t>11:20am</w:t>
                </w:r>
              </w:sdtContent>
            </w:sdt>
          </w:p>
        </w:tc>
      </w:tr>
      <w:tr w:rsidR="00F05036" w:rsidRPr="00F05036" w14:paraId="1C8096E6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4E4271D" w14:textId="77777777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87633915"/>
              </w:sdtPr>
              <w:sdtContent>
                <w:r w:rsidR="00BD3A85" w:rsidRPr="00F05036">
                  <w:rPr>
                    <w:color w:val="auto"/>
                  </w:rPr>
                  <w:t>Attendees: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FBD4EAF" w14:textId="47C16F8C" w:rsidR="006917EF" w:rsidRPr="00F05036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678317721"/>
                <w:text/>
              </w:sdtPr>
              <w:sdtContent>
                <w:r w:rsidR="00F05036">
                  <w:rPr>
                    <w:color w:val="auto"/>
                  </w:rPr>
                  <w:t xml:space="preserve">Richard Pountney, </w:t>
                </w:r>
                <w:r w:rsidR="00850B0D">
                  <w:rPr>
                    <w:color w:val="auto"/>
                  </w:rPr>
                  <w:t>Colton Onderwater</w:t>
                </w:r>
              </w:sdtContent>
            </w:sdt>
          </w:p>
        </w:tc>
      </w:tr>
    </w:tbl>
    <w:p w14:paraId="0C29AAD5" w14:textId="77777777" w:rsidR="006917EF" w:rsidRDefault="00BD3A85">
      <w:pPr>
        <w:pStyle w:val="Heading1"/>
      </w:pPr>
      <w:r>
        <w:t>Discussion Details</w:t>
      </w:r>
    </w:p>
    <w:p w14:paraId="358B667A" w14:textId="6CFBE508" w:rsidR="006917EF" w:rsidRDefault="008A7670" w:rsidP="008A7670">
      <w:pPr>
        <w:pStyle w:val="ListNumber"/>
        <w:ind w:left="360"/>
      </w:pPr>
      <w:r>
        <w:t>File_input_output.py review</w:t>
      </w:r>
    </w:p>
    <w:p w14:paraId="3FE71988" w14:textId="5B12D73F" w:rsidR="006917EF" w:rsidRDefault="008A7670">
      <w:pPr>
        <w:pStyle w:val="ListNumber"/>
        <w:numPr>
          <w:ilvl w:val="0"/>
          <w:numId w:val="2"/>
        </w:numPr>
      </w:pPr>
      <w:r>
        <w:t>Pseudo_file_input_output review</w:t>
      </w:r>
    </w:p>
    <w:p w14:paraId="1FCB4DA0" w14:textId="637FB37E" w:rsidR="006917EF" w:rsidRDefault="008A7670">
      <w:pPr>
        <w:pStyle w:val="ListNumber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Algorithm.py review</w:t>
      </w:r>
    </w:p>
    <w:p w14:paraId="556DB715" w14:textId="77777777" w:rsidR="006917EF" w:rsidRDefault="006917EF">
      <w:pPr>
        <w:pStyle w:val="ListNumber"/>
        <w:numPr>
          <w:ilvl w:val="0"/>
          <w:numId w:val="2"/>
        </w:numPr>
      </w:pPr>
    </w:p>
    <w:p w14:paraId="6D15972A" w14:textId="77777777" w:rsidR="006917EF" w:rsidRDefault="006917EF">
      <w:pPr>
        <w:pStyle w:val="ListNumber"/>
        <w:numPr>
          <w:ilvl w:val="0"/>
          <w:numId w:val="2"/>
        </w:numPr>
      </w:pPr>
    </w:p>
    <w:p w14:paraId="70550DBB" w14:textId="77777777" w:rsidR="006917EF" w:rsidRDefault="006917EF">
      <w:pPr>
        <w:pStyle w:val="ListNumber"/>
        <w:numPr>
          <w:ilvl w:val="0"/>
          <w:numId w:val="2"/>
        </w:numPr>
      </w:pPr>
    </w:p>
    <w:p w14:paraId="09FCB94C" w14:textId="77777777" w:rsidR="006917EF" w:rsidRDefault="006917EF">
      <w:pPr>
        <w:pStyle w:val="ListNumber"/>
        <w:ind w:left="360"/>
      </w:pPr>
    </w:p>
    <w:tbl>
      <w:tblPr>
        <w:tblStyle w:val="BlueCurveMinutesTable"/>
        <w:tblW w:w="5000" w:type="pct"/>
        <w:tblBorders>
          <w:top w:val="single" w:sz="18" w:space="0" w:color="17406D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876"/>
        <w:gridCol w:w="2308"/>
        <w:gridCol w:w="1608"/>
        <w:gridCol w:w="2568"/>
      </w:tblGrid>
      <w:tr w:rsidR="006917EF" w14:paraId="7CFBF0F1" w14:textId="77777777" w:rsidTr="00EF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76" w:type="dxa"/>
            <w:tcBorders>
              <w:top w:val="single" w:sz="18" w:space="0" w:color="17406D"/>
            </w:tcBorders>
            <w:shd w:val="clear" w:color="auto" w:fill="auto"/>
          </w:tcPr>
          <w:p w14:paraId="3F5D3D8D" w14:textId="77777777" w:rsidR="006917EF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308" w:type="dxa"/>
            <w:tcBorders>
              <w:top w:val="single" w:sz="18" w:space="0" w:color="17406D"/>
            </w:tcBorders>
            <w:shd w:val="clear" w:color="auto" w:fill="auto"/>
          </w:tcPr>
          <w:p w14:paraId="770F12C0" w14:textId="77777777" w:rsidR="006917EF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608" w:type="dxa"/>
            <w:tcBorders>
              <w:top w:val="single" w:sz="18" w:space="0" w:color="17406D"/>
            </w:tcBorders>
            <w:shd w:val="clear" w:color="auto" w:fill="auto"/>
          </w:tcPr>
          <w:p w14:paraId="184F495D" w14:textId="77777777" w:rsidR="006917EF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568" w:type="dxa"/>
            <w:tcBorders>
              <w:top w:val="single" w:sz="18" w:space="0" w:color="17406D"/>
            </w:tcBorders>
            <w:shd w:val="clear" w:color="auto" w:fill="auto"/>
          </w:tcPr>
          <w:p w14:paraId="34BE20C5" w14:textId="77777777" w:rsidR="006917EF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Content>
                <w:r w:rsidR="00BD3A85"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6917EF" w14:paraId="111BA78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8574369" w14:textId="77777777" w:rsidR="006917EF" w:rsidRDefault="00BD3A85">
            <w:pPr>
              <w:spacing w:after="120"/>
            </w:pPr>
            <w:r>
              <w:t>[Action item]</w:t>
            </w:r>
          </w:p>
        </w:tc>
        <w:tc>
          <w:tcPr>
            <w:tcW w:w="2308" w:type="dxa"/>
            <w:shd w:val="clear" w:color="auto" w:fill="auto"/>
          </w:tcPr>
          <w:p w14:paraId="76C208B4" w14:textId="77777777" w:rsidR="006917EF" w:rsidRDefault="00BD3A85">
            <w:pPr>
              <w:spacing w:after="120"/>
            </w:pPr>
            <w:r>
              <w:t>[Name(s)]</w:t>
            </w:r>
          </w:p>
        </w:tc>
        <w:tc>
          <w:tcPr>
            <w:tcW w:w="1608" w:type="dxa"/>
            <w:shd w:val="clear" w:color="auto" w:fill="auto"/>
          </w:tcPr>
          <w:p w14:paraId="0CD4E15F" w14:textId="77777777" w:rsidR="006917EF" w:rsidRDefault="00BD3A85">
            <w:pPr>
              <w:spacing w:after="120"/>
            </w:pPr>
            <w:r>
              <w:t>[Date]</w:t>
            </w:r>
          </w:p>
        </w:tc>
        <w:tc>
          <w:tcPr>
            <w:tcW w:w="2568" w:type="dxa"/>
            <w:shd w:val="clear" w:color="auto" w:fill="auto"/>
          </w:tcPr>
          <w:p w14:paraId="5DD6B647" w14:textId="77777777" w:rsidR="006917EF" w:rsidRDefault="00BD3A85">
            <w:pPr>
              <w:spacing w:after="120"/>
            </w:pPr>
            <w:r>
              <w:t>[Status, such as In Progress or Complete]</w:t>
            </w:r>
          </w:p>
        </w:tc>
      </w:tr>
      <w:tr w:rsidR="00DA5E47" w14:paraId="1EBBD8B3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44E47BBE" w14:textId="40CEF9EC" w:rsidR="00DA5E47" w:rsidRDefault="00DA5E47">
            <w:pPr>
              <w:spacing w:after="120"/>
            </w:pPr>
            <w:r>
              <w:t>File_input_output.py: String values need to be concatenated directly into output_string, rather than storing reference to file in output_string</w:t>
            </w:r>
          </w:p>
        </w:tc>
        <w:tc>
          <w:tcPr>
            <w:tcW w:w="2308" w:type="dxa"/>
            <w:shd w:val="clear" w:color="auto" w:fill="auto"/>
          </w:tcPr>
          <w:p w14:paraId="0C6C0C22" w14:textId="4122E044" w:rsidR="00DA5E47" w:rsidRDefault="00DA5E47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281A1B3E" w14:textId="273694A8" w:rsidR="00DA5E47" w:rsidRDefault="00666875">
            <w:pPr>
              <w:spacing w:after="120"/>
            </w:pPr>
            <w:r>
              <w:t>15/05/23</w:t>
            </w:r>
          </w:p>
        </w:tc>
        <w:tc>
          <w:tcPr>
            <w:tcW w:w="2568" w:type="dxa"/>
            <w:shd w:val="clear" w:color="auto" w:fill="auto"/>
          </w:tcPr>
          <w:p w14:paraId="0C93D76B" w14:textId="5A1A7E9D" w:rsidR="00DA5E47" w:rsidRDefault="00666875">
            <w:pPr>
              <w:spacing w:after="120"/>
            </w:pPr>
            <w:r>
              <w:t>Complete</w:t>
            </w:r>
          </w:p>
        </w:tc>
      </w:tr>
      <w:tr w:rsidR="006917EF" w14:paraId="5BD86FF9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CF772F5" w14:textId="6A4FE9C8" w:rsidR="006917EF" w:rsidRDefault="00DA5E47">
            <w:pPr>
              <w:spacing w:after="120"/>
            </w:pPr>
            <w:r>
              <w:t>File_input_output.py: File reference will need to be stored separately from output_string and input_string</w:t>
            </w:r>
          </w:p>
        </w:tc>
        <w:tc>
          <w:tcPr>
            <w:tcW w:w="2308" w:type="dxa"/>
            <w:shd w:val="clear" w:color="auto" w:fill="auto"/>
          </w:tcPr>
          <w:p w14:paraId="6C021DAF" w14:textId="77777777" w:rsidR="006917EF" w:rsidRDefault="006917EF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2839A601" w14:textId="77777777" w:rsidR="006917EF" w:rsidRDefault="006917EF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46A24FB3" w14:textId="77777777" w:rsidR="006917EF" w:rsidRDefault="006917EF">
            <w:pPr>
              <w:spacing w:after="120"/>
            </w:pPr>
          </w:p>
        </w:tc>
      </w:tr>
      <w:tr w:rsidR="00DA5E47" w14:paraId="0D83D34D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6F8BF9F0" w14:textId="18B17B3B" w:rsidR="00DA5E47" w:rsidRDefault="00DA5E47">
            <w:pPr>
              <w:spacing w:after="120"/>
            </w:pPr>
            <w:r>
              <w:t>File_input_output.py: input_string should only store the contents that are read from the file</w:t>
            </w:r>
          </w:p>
        </w:tc>
        <w:tc>
          <w:tcPr>
            <w:tcW w:w="2308" w:type="dxa"/>
            <w:shd w:val="clear" w:color="auto" w:fill="auto"/>
          </w:tcPr>
          <w:p w14:paraId="68004EB7" w14:textId="77777777" w:rsidR="00DA5E47" w:rsidRDefault="00DA5E47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ED8BD49" w14:textId="77777777" w:rsidR="00DA5E47" w:rsidRDefault="00DA5E47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0BE28E90" w14:textId="77777777" w:rsidR="00DA5E47" w:rsidRDefault="00DA5E47">
            <w:pPr>
              <w:spacing w:after="120"/>
            </w:pPr>
          </w:p>
        </w:tc>
      </w:tr>
      <w:tr w:rsidR="00DA5E47" w14:paraId="28301F0E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4CBA9275" w14:textId="0CE9D5AC" w:rsidR="00DA5E47" w:rsidRDefault="00DA5E47">
            <w:pPr>
              <w:spacing w:after="120"/>
            </w:pPr>
            <w:r>
              <w:lastRenderedPageBreak/>
              <w:t>Pseudo_file_input_output: Revise pseudocode to ensure it is in line with program execution</w:t>
            </w:r>
          </w:p>
        </w:tc>
        <w:tc>
          <w:tcPr>
            <w:tcW w:w="2308" w:type="dxa"/>
            <w:shd w:val="clear" w:color="auto" w:fill="auto"/>
          </w:tcPr>
          <w:p w14:paraId="2C918033" w14:textId="77777777" w:rsidR="00DA5E47" w:rsidRDefault="00DA5E47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4EFFB5E" w14:textId="77777777" w:rsidR="00DA5E47" w:rsidRDefault="00DA5E47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658B32FE" w14:textId="77777777" w:rsidR="00DA5E47" w:rsidRDefault="00DA5E47">
            <w:pPr>
              <w:spacing w:after="120"/>
            </w:pPr>
          </w:p>
        </w:tc>
      </w:tr>
      <w:tr w:rsidR="00EF5DCE" w14:paraId="7CB9CD3B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23678790" w14:textId="621EDAB3" w:rsidR="00EF5DCE" w:rsidRDefault="00EF5DCE" w:rsidP="00EF5DCE">
            <w:pPr>
              <w:spacing w:after="120"/>
            </w:pPr>
            <w:r>
              <w:t>Algorithm.py: Remove default value for linear search method parameters.</w:t>
            </w:r>
          </w:p>
        </w:tc>
        <w:tc>
          <w:tcPr>
            <w:tcW w:w="2308" w:type="dxa"/>
            <w:shd w:val="clear" w:color="auto" w:fill="auto"/>
          </w:tcPr>
          <w:p w14:paraId="55C85FFA" w14:textId="74759932" w:rsidR="00EF5DCE" w:rsidRDefault="00EF5DCE" w:rsidP="00EF5DCE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0316CA4C" w14:textId="07CE963B" w:rsidR="00EF5DCE" w:rsidRDefault="00666875" w:rsidP="00EF5DCE">
            <w:pPr>
              <w:spacing w:after="120"/>
            </w:pPr>
            <w:r>
              <w:t>15/05/23</w:t>
            </w:r>
          </w:p>
        </w:tc>
        <w:tc>
          <w:tcPr>
            <w:tcW w:w="2568" w:type="dxa"/>
            <w:shd w:val="clear" w:color="auto" w:fill="auto"/>
          </w:tcPr>
          <w:p w14:paraId="1C5B7C3C" w14:textId="5D8A18BF" w:rsidR="00EF5DCE" w:rsidRDefault="00EF5DCE" w:rsidP="00EF5DCE">
            <w:pPr>
              <w:spacing w:after="120"/>
            </w:pPr>
            <w:r>
              <w:t>Complete</w:t>
            </w:r>
          </w:p>
        </w:tc>
      </w:tr>
      <w:tr w:rsidR="00EF5DCE" w14:paraId="7F6DD44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21E5BACF" w14:textId="06B9351E" w:rsidR="00EF5DCE" w:rsidRDefault="00EF5DCE" w:rsidP="00EF5DCE">
            <w:pPr>
              <w:spacing w:after="120"/>
            </w:pPr>
            <w:r>
              <w:t>Algorithm.py: linear_search method should be at the top of the script, all program functionality should be defined underneath method definitions</w:t>
            </w:r>
          </w:p>
        </w:tc>
        <w:tc>
          <w:tcPr>
            <w:tcW w:w="2308" w:type="dxa"/>
            <w:shd w:val="clear" w:color="auto" w:fill="auto"/>
          </w:tcPr>
          <w:p w14:paraId="053C6C66" w14:textId="062FA472" w:rsidR="00EF5DCE" w:rsidRDefault="00EF5DCE" w:rsidP="00EF5DCE">
            <w:pPr>
              <w:spacing w:after="120"/>
            </w:pPr>
            <w:r>
              <w:t>Richard Pountney</w:t>
            </w:r>
          </w:p>
        </w:tc>
        <w:tc>
          <w:tcPr>
            <w:tcW w:w="1608" w:type="dxa"/>
            <w:shd w:val="clear" w:color="auto" w:fill="auto"/>
          </w:tcPr>
          <w:p w14:paraId="7A172652" w14:textId="36117191" w:rsidR="00EF5DCE" w:rsidRDefault="00666875" w:rsidP="00EF5DCE">
            <w:pPr>
              <w:spacing w:after="120"/>
            </w:pPr>
            <w:r>
              <w:t>15/05/23</w:t>
            </w:r>
          </w:p>
        </w:tc>
        <w:tc>
          <w:tcPr>
            <w:tcW w:w="2568" w:type="dxa"/>
            <w:shd w:val="clear" w:color="auto" w:fill="auto"/>
          </w:tcPr>
          <w:p w14:paraId="65260A81" w14:textId="4F08ECD8" w:rsidR="00EF5DCE" w:rsidRDefault="00EF5DCE" w:rsidP="00EF5DCE">
            <w:pPr>
              <w:spacing w:after="120"/>
            </w:pPr>
            <w:r>
              <w:t>Complete</w:t>
            </w:r>
          </w:p>
        </w:tc>
      </w:tr>
      <w:tr w:rsidR="00EF5DCE" w14:paraId="2495C93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785072B7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414DD496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61E14CF1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1B519A36" w14:textId="77777777" w:rsidR="00EF5DCE" w:rsidRDefault="00EF5DCE" w:rsidP="00EF5DCE">
            <w:pPr>
              <w:spacing w:after="120"/>
            </w:pPr>
          </w:p>
        </w:tc>
      </w:tr>
      <w:tr w:rsidR="00EF5DCE" w14:paraId="1FD9EE6A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194C9D85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2B43A6AC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5D5DE688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7661C545" w14:textId="77777777" w:rsidR="00EF5DCE" w:rsidRDefault="00EF5DCE" w:rsidP="00EF5DCE">
            <w:pPr>
              <w:spacing w:after="120"/>
            </w:pPr>
          </w:p>
        </w:tc>
      </w:tr>
      <w:tr w:rsidR="00EF5DCE" w14:paraId="7BF2EE94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069C2636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2F72A6F5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5C7BC777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139FFE7E" w14:textId="77777777" w:rsidR="00EF5DCE" w:rsidRDefault="00EF5DCE" w:rsidP="00EF5DCE">
            <w:pPr>
              <w:spacing w:after="120"/>
            </w:pPr>
          </w:p>
        </w:tc>
      </w:tr>
      <w:tr w:rsidR="00EF5DCE" w14:paraId="32C91CDC" w14:textId="77777777" w:rsidTr="00EF5DCE">
        <w:trPr>
          <w:trHeight w:val="288"/>
        </w:trPr>
        <w:tc>
          <w:tcPr>
            <w:tcW w:w="2876" w:type="dxa"/>
            <w:shd w:val="clear" w:color="auto" w:fill="auto"/>
          </w:tcPr>
          <w:p w14:paraId="31B7968F" w14:textId="77777777" w:rsidR="00EF5DCE" w:rsidRDefault="00EF5DCE" w:rsidP="00EF5DCE">
            <w:pPr>
              <w:spacing w:after="120"/>
            </w:pPr>
          </w:p>
        </w:tc>
        <w:tc>
          <w:tcPr>
            <w:tcW w:w="2308" w:type="dxa"/>
            <w:shd w:val="clear" w:color="auto" w:fill="auto"/>
          </w:tcPr>
          <w:p w14:paraId="6B17A9EA" w14:textId="77777777" w:rsidR="00EF5DCE" w:rsidRDefault="00EF5DCE" w:rsidP="00EF5DCE">
            <w:pPr>
              <w:spacing w:after="120"/>
            </w:pPr>
          </w:p>
        </w:tc>
        <w:tc>
          <w:tcPr>
            <w:tcW w:w="1608" w:type="dxa"/>
            <w:shd w:val="clear" w:color="auto" w:fill="auto"/>
          </w:tcPr>
          <w:p w14:paraId="05DE582B" w14:textId="77777777" w:rsidR="00EF5DCE" w:rsidRDefault="00EF5DCE" w:rsidP="00EF5DCE">
            <w:pPr>
              <w:spacing w:after="120"/>
            </w:pPr>
          </w:p>
        </w:tc>
        <w:tc>
          <w:tcPr>
            <w:tcW w:w="2568" w:type="dxa"/>
            <w:shd w:val="clear" w:color="auto" w:fill="auto"/>
          </w:tcPr>
          <w:p w14:paraId="3DE91B4D" w14:textId="77777777" w:rsidR="00EF5DCE" w:rsidRDefault="00EF5DCE" w:rsidP="00EF5DCE">
            <w:pPr>
              <w:spacing w:after="120"/>
            </w:pPr>
          </w:p>
        </w:tc>
      </w:tr>
    </w:tbl>
    <w:p w14:paraId="6864ED20" w14:textId="77777777" w:rsidR="006917EF" w:rsidRDefault="006917EF"/>
    <w:sectPr w:rsidR="006917EF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BD87" w14:textId="77777777" w:rsidR="00756F0A" w:rsidRDefault="00756F0A">
      <w:pPr>
        <w:spacing w:before="0" w:after="0"/>
      </w:pPr>
      <w:r>
        <w:separator/>
      </w:r>
    </w:p>
  </w:endnote>
  <w:endnote w:type="continuationSeparator" w:id="0">
    <w:p w14:paraId="53DD378D" w14:textId="77777777" w:rsidR="00756F0A" w:rsidRDefault="00756F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Cambria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57C0" w14:textId="77777777" w:rsidR="00756F0A" w:rsidRDefault="00756F0A">
      <w:pPr>
        <w:spacing w:before="0" w:after="0"/>
      </w:pPr>
      <w:r>
        <w:separator/>
      </w:r>
    </w:p>
  </w:footnote>
  <w:footnote w:type="continuationSeparator" w:id="0">
    <w:p w14:paraId="0ADD159A" w14:textId="77777777" w:rsidR="00756F0A" w:rsidRDefault="00756F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EFA0" w14:textId="77777777" w:rsidR="006917EF" w:rsidRDefault="00BD3A8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200D2571" wp14:editId="336210FB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phic 17" style="position:absolute;margin-left:-18.75pt;margin-top:-35.9pt;width:649.55pt;height:238.35pt" coordorigin="-375,-718" coordsize="12991,4767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0161"/>
    <w:multiLevelType w:val="multilevel"/>
    <w:tmpl w:val="0B180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1D515E"/>
    <w:multiLevelType w:val="multilevel"/>
    <w:tmpl w:val="969C5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62351137">
    <w:abstractNumId w:val="1"/>
  </w:num>
  <w:num w:numId="2" w16cid:durableId="12802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tDSzMDC2MDAwNDJR0lEKTi0uzszPAykwqgUArfUh+iwAAAA="/>
  </w:docVars>
  <w:rsids>
    <w:rsidRoot w:val="006917EF"/>
    <w:rsid w:val="00666875"/>
    <w:rsid w:val="006917EF"/>
    <w:rsid w:val="00756F0A"/>
    <w:rsid w:val="00850B0D"/>
    <w:rsid w:val="00864498"/>
    <w:rsid w:val="008A7670"/>
    <w:rsid w:val="00961222"/>
    <w:rsid w:val="00BD3A85"/>
    <w:rsid w:val="00DA5E47"/>
    <w:rsid w:val="00EF5DCE"/>
    <w:rsid w:val="00F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7C97"/>
  <w15:docId w15:val="{61B39469-63E4-4B33-AB67-C1ED807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9C27AD09-0B10-4087-A06D-46016022A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189</Words>
  <Characters>1022</Characters>
  <Application>Microsoft Office Word</Application>
  <DocSecurity>0</DocSecurity>
  <Lines>92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Pountney</cp:lastModifiedBy>
  <cp:revision>13</cp:revision>
  <dcterms:created xsi:type="dcterms:W3CDTF">2021-01-24T19:38:00Z</dcterms:created>
  <dcterms:modified xsi:type="dcterms:W3CDTF">2023-05-15T03:30:00Z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0x01010008A387A6A5F150438AB789FA73477179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ccf503531606f6cb44e5fc7d960d52078e03a012f95970d664be0c94f3c5dbe3</vt:lpwstr>
  </property>
</Properties>
</file>