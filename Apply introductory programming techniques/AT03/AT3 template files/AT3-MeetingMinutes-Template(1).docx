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0" w:type="dxa"/>
          <w:right w:w="115" w:type="dxa"/>
        </w:tblCellMar>
        <w:tblLook w:noVBand="1" w:val="0600" w:noHBand="1" w:lastColumn="0" w:firstColumn="0" w:lastRow="0" w:firstRow="0"/>
      </w:tblPr>
      <w:tblGrid>
        <w:gridCol w:w="1717"/>
        <w:gridCol w:w="7642"/>
      </w:tblGrid>
      <w:tr>
        <w:trPr>
          <w:trHeight w:val="270" w:hRule="atLeast"/>
        </w:trPr>
        <w:tc>
          <w:tcPr>
            <w:tcW w:w="9359" w:type="dxa"/>
            <w:gridSpan w:val="2"/>
            <w:tcBorders/>
            <w:shd w:fill="auto" w:val="clear"/>
          </w:tcPr>
          <w:p>
            <w:pPr>
              <w:pStyle w:val="Title"/>
              <w:spacing w:before="0" w:after="640"/>
              <w:contextualSpacing/>
              <w:rPr/>
            </w:pPr>
            <w:sdt>
              <w:sdtPr>
                <w:id w:val="65883175"/>
              </w:sdtPr>
              <w:sdtContent>
                <w:r>
                  <w:rPr/>
                  <w:t>Meeting Name</w:t>
                </w:r>
              </w:sdtContent>
            </w:sdt>
            <w:r>
              <w:rPr/>
              <w:t xml:space="preserve"> </w:t>
            </w:r>
            <w:sdt>
              <w:sdtPr>
                <w:id w:val="684663173"/>
              </w:sdtPr>
              <w:sdtContent>
                <w:r>
                  <w:rPr/>
                  <w:t>M</w:t>
                </w:r>
                <w:r>
                  <w:rPr/>
                  <w:t>e</w:t>
                </w:r>
                <w:bookmarkStart w:id="0" w:name="_GoBack"/>
                <w:r>
                  <w:rPr/>
                  <w:t>eting minutes</w:t>
                </w:r>
                <w:bookmarkEnd w:id="0"/>
              </w:sdtContent>
            </w:sdt>
          </w:p>
        </w:tc>
      </w:tr>
      <w:tr>
        <w:trPr>
          <w:trHeight w:val="492" w:hRule="atLeast"/>
        </w:trPr>
        <w:tc>
          <w:tcPr>
            <w:tcW w:w="1717" w:type="dxa"/>
            <w:tcBorders/>
            <w:shd w:fill="auto" w:val="clear"/>
          </w:tcPr>
          <w:p>
            <w:pPr>
              <w:pStyle w:val="MeetingInfo"/>
              <w:spacing w:before="40" w:after="0"/>
              <w:rPr/>
            </w:pPr>
            <w:sdt>
              <w:sdtPr>
                <w:id w:val="1959492794"/>
              </w:sdtPr>
              <w:sdtContent>
                <w:r>
                  <w:rPr/>
                  <w:t>Location:</w:t>
                </w:r>
              </w:sdtContent>
            </w:sdt>
          </w:p>
        </w:tc>
        <w:tc>
          <w:tcPr>
            <w:tcW w:w="7642" w:type="dxa"/>
            <w:tcBorders/>
            <w:shd w:fill="auto" w:val="clear"/>
          </w:tcPr>
          <w:p>
            <w:pPr>
              <w:pStyle w:val="MeetingInfo"/>
              <w:spacing w:before="40" w:after="0"/>
              <w:rPr/>
            </w:pPr>
            <w:sdt>
              <w:sdtPr>
                <w:id w:val="1053009599"/>
              </w:sdtPr>
              <w:sdtContent>
                <w:r>
                  <w:rPr/>
                  <w:t xml:space="preserve">Address </w:t>
                </w:r>
                <w:r>
                  <w:rPr/>
                  <w:t>and</w:t>
                </w:r>
                <w:r>
                  <w:rPr/>
                  <w:t xml:space="preserve"> Room Number</w:t>
                </w:r>
              </w:sdtContent>
            </w:sdt>
          </w:p>
        </w:tc>
      </w:tr>
      <w:tr>
        <w:trPr>
          <w:trHeight w:val="492" w:hRule="atLeast"/>
        </w:trPr>
        <w:tc>
          <w:tcPr>
            <w:tcW w:w="1717" w:type="dxa"/>
            <w:tcBorders/>
            <w:shd w:fill="auto" w:val="clear"/>
          </w:tcPr>
          <w:p>
            <w:pPr>
              <w:pStyle w:val="MeetingInfo"/>
              <w:spacing w:before="40" w:after="0"/>
              <w:rPr/>
            </w:pPr>
            <w:sdt>
              <w:sdtPr>
                <w:id w:val="203176403"/>
              </w:sdtPr>
              <w:sdtContent>
                <w:r>
                  <w:rPr/>
                  <w:t>Date:</w:t>
                </w:r>
              </w:sdtContent>
            </w:sdt>
          </w:p>
        </w:tc>
        <w:tc>
          <w:tcPr>
            <w:tcW w:w="7642" w:type="dxa"/>
            <w:tcBorders/>
            <w:shd w:fill="auto" w:val="clear"/>
          </w:tcPr>
          <w:p>
            <w:pPr>
              <w:pStyle w:val="MeetingInfo"/>
              <w:spacing w:before="40" w:after="0"/>
              <w:rPr/>
            </w:pPr>
            <w:sdt>
              <w:sdtPr>
                <w:text/>
              </w:sdtPr>
              <w:sdtContent>
                <w:r>
                  <w:rPr/>
                  <w:t>Date</w:t>
                </w:r>
              </w:sdtContent>
            </w:sdt>
          </w:p>
        </w:tc>
      </w:tr>
      <w:tr>
        <w:trPr>
          <w:trHeight w:val="492" w:hRule="atLeast"/>
        </w:trPr>
        <w:tc>
          <w:tcPr>
            <w:tcW w:w="1717" w:type="dxa"/>
            <w:tcBorders/>
            <w:shd w:fill="auto" w:val="clear"/>
          </w:tcPr>
          <w:p>
            <w:pPr>
              <w:pStyle w:val="MeetingInfo"/>
              <w:spacing w:before="40" w:after="0"/>
              <w:rPr/>
            </w:pPr>
            <w:sdt>
              <w:sdtPr>
                <w:id w:val="904047739"/>
              </w:sdtPr>
              <w:sdtContent>
                <w:r>
                  <w:rPr/>
                  <w:t>Time:</w:t>
                </w:r>
              </w:sdtContent>
            </w:sdt>
          </w:p>
        </w:tc>
        <w:tc>
          <w:tcPr>
            <w:tcW w:w="7642" w:type="dxa"/>
            <w:tcBorders/>
            <w:shd w:fill="auto" w:val="clear"/>
          </w:tcPr>
          <w:p>
            <w:pPr>
              <w:pStyle w:val="MeetingInfo"/>
              <w:spacing w:before="40" w:after="0"/>
              <w:rPr/>
            </w:pPr>
            <w:sdt>
              <w:sdtPr>
                <w:id w:val="83721133"/>
              </w:sdtPr>
              <w:sdtContent>
                <w:r>
                  <w:rPr/>
                  <w:t>Time</w:t>
                </w:r>
              </w:sdtContent>
            </w:sdt>
          </w:p>
        </w:tc>
      </w:tr>
      <w:tr>
        <w:trPr>
          <w:trHeight w:val="492" w:hRule="atLeast"/>
        </w:trPr>
        <w:tc>
          <w:tcPr>
            <w:tcW w:w="1717" w:type="dxa"/>
            <w:tcBorders/>
            <w:shd w:fill="auto" w:val="clear"/>
          </w:tcPr>
          <w:p>
            <w:pPr>
              <w:pStyle w:val="MeetingInfo"/>
              <w:spacing w:before="40" w:after="0"/>
              <w:rPr/>
            </w:pPr>
            <w:sdt>
              <w:sdtPr>
                <w:id w:val="487633915"/>
              </w:sdtPr>
              <w:sdtContent>
                <w:r>
                  <w:rPr/>
                  <w:t>Attendees</w:t>
                </w:r>
                <w:r>
                  <w:rPr/>
                  <w:t>:</w:t>
                </w:r>
              </w:sdtContent>
            </w:sdt>
          </w:p>
        </w:tc>
        <w:tc>
          <w:tcPr>
            <w:tcW w:w="7642" w:type="dxa"/>
            <w:tcBorders/>
            <w:shd w:fill="auto" w:val="clear"/>
          </w:tcPr>
          <w:p>
            <w:pPr>
              <w:pStyle w:val="MeetingInfo"/>
              <w:spacing w:before="40" w:after="0"/>
              <w:rPr/>
            </w:pPr>
            <w:sdt>
              <w:sdtPr>
                <w:text/>
              </w:sdtPr>
              <w:sdtContent>
                <w:r>
                  <w:rPr/>
                  <w:t>Name(s)</w:t>
                </w:r>
              </w:sdtContent>
            </w:sdt>
          </w:p>
        </w:tc>
      </w:tr>
    </w:tbl>
    <w:p>
      <w:pPr>
        <w:pStyle w:val="Heading1"/>
        <w:rPr/>
      </w:pPr>
      <w:r>
        <w:rPr/>
        <w:t>Discussion Details</w:t>
      </w:r>
    </w:p>
    <w:p>
      <w:pPr>
        <w:pStyle w:val="ListNumber"/>
        <w:numPr>
          <w:ilvl w:val="0"/>
          <w:numId w:val="2"/>
        </w:numPr>
        <w:rPr/>
      </w:pPr>
      <w:r>
        <w:rPr/>
        <w:t>&lt;Include Here Your Class Names&gt;</w:t>
      </w:r>
    </w:p>
    <w:p>
      <w:pPr>
        <w:pStyle w:val="ListNumber"/>
        <w:numPr>
          <w:ilvl w:val="0"/>
          <w:numId w:val="2"/>
        </w:numPr>
        <w:rPr/>
      </w:pPr>
      <w:r>
        <w:rPr/>
        <w:t>&lt;Describe the details of each of the attributes in classes you will be modeling on the UML diagram&gt;</w:t>
      </w:r>
    </w:p>
    <w:p>
      <w:pPr>
        <w:pStyle w:val="ListNumber"/>
        <w:numPr>
          <w:ilvl w:val="0"/>
          <w:numId w:val="2"/>
        </w:numPr>
        <w:rPr>
          <w:rFonts w:ascii="Calibri" w:hAnsi="Calibri" w:cs="Calibri"/>
          <w:b w:val="false"/>
          <w:b w:val="false"/>
          <w:bCs w:val="false"/>
          <w:sz w:val="22"/>
          <w:szCs w:val="22"/>
        </w:rPr>
      </w:pPr>
      <w:r>
        <w:rPr>
          <w:rFonts w:cs="Calibri" w:ascii="Calibri" w:hAnsi="Calibri"/>
          <w:b w:val="false"/>
          <w:bCs w:val="false"/>
          <w:sz w:val="22"/>
          <w:szCs w:val="22"/>
        </w:rPr>
        <w:t>&lt;Describe the details of each of the attributes in classes you will be modeling on the UML diagram&gt;</w:t>
      </w:r>
    </w:p>
    <w:p>
      <w:pPr>
        <w:pStyle w:val="ListNumber"/>
        <w:numPr>
          <w:ilvl w:val="0"/>
          <w:numId w:val="2"/>
        </w:numPr>
        <w:rPr/>
      </w:pPr>
      <w:r>
        <w:rPr/>
      </w:r>
    </w:p>
    <w:p>
      <w:pPr>
        <w:pStyle w:val="ListNumber"/>
        <w:numPr>
          <w:ilvl w:val="0"/>
          <w:numId w:val="2"/>
        </w:numPr>
        <w:rPr/>
      </w:pPr>
      <w:r>
        <w:rPr/>
      </w:r>
    </w:p>
    <w:p>
      <w:pPr>
        <w:pStyle w:val="ListNumber"/>
        <w:numPr>
          <w:ilvl w:val="0"/>
          <w:numId w:val="2"/>
        </w:numPr>
        <w:rPr/>
      </w:pPr>
      <w:r>
        <w:rPr/>
      </w:r>
    </w:p>
    <w:p>
      <w:pPr>
        <w:pStyle w:val="ListNumber"/>
        <w:numPr>
          <w:ilvl w:val="0"/>
          <w:numId w:val="0"/>
        </w:numPr>
        <w:ind w:left="360" w:hanging="0"/>
        <w:rPr/>
      </w:pPr>
      <w:r>
        <w:rPr/>
      </w:r>
    </w:p>
    <w:tbl>
      <w:tblPr>
        <w:tblStyle w:val="BlueCurveMinutesTable"/>
        <w:tblW w:w="5000" w:type="pct"/>
        <w:jc w:val="left"/>
        <w:tblInd w:w="0" w:type="dxa"/>
        <w:tblBorders>
          <w:top w:val="single" w:sz="18" w:space="0" w:color="17406D"/>
        </w:tblBorders>
        <w:tblCellMar>
          <w:top w:w="0" w:type="dxa"/>
          <w:left w:w="108" w:type="dxa"/>
          <w:bottom w:w="0" w:type="dxa"/>
          <w:right w:w="108" w:type="dxa"/>
        </w:tblCellMar>
        <w:tblLook w:noVBand="1" w:val="0620" w:noHBand="1" w:lastColumn="0" w:firstColumn="0" w:lastRow="0" w:firstRow="1"/>
      </w:tblPr>
      <w:tblGrid>
        <w:gridCol w:w="2051"/>
        <w:gridCol w:w="2628"/>
        <w:gridCol w:w="1725"/>
        <w:gridCol w:w="2955"/>
      </w:tblGrid>
      <w:tr>
        <w:trPr>
          <w:trHeight w:val="315" w:hRule="atLeast"/>
          <w:cnfStyle w:val="100000000000" w:firstRow="1" w:lastRow="0" w:firstColumn="0" w:lastColumn="0" w:oddVBand="0" w:evenVBand="0" w:oddHBand="0" w:evenHBand="0" w:firstRowFirstColumn="0" w:firstRowLastColumn="0" w:lastRowFirstColumn="0" w:lastRowLastColumn="0"/>
        </w:trPr>
        <w:tc>
          <w:tcPr>
            <w:tcW w:w="2051" w:type="dxa"/>
            <w:tcBorders>
              <w:top w:val="single" w:sz="18" w:space="0" w:color="17406D"/>
            </w:tcBorders>
            <w:shd w:fill="auto" w:val="clear"/>
          </w:tcPr>
          <w:p>
            <w:pPr>
              <w:pStyle w:val="Normal"/>
              <w:spacing w:before="40" w:after="120"/>
              <w:jc w:val="center"/>
              <w:rPr>
                <w:rFonts w:ascii="Franklin Gothic Medium" w:hAnsi="Franklin Gothic Medium"/>
                <w:b/>
                <w:b/>
                <w:color w:val="17406D"/>
                <w:sz w:val="26"/>
              </w:rPr>
            </w:pPr>
            <w:sdt>
              <w:sdtPr>
                <w:id w:val="658500904"/>
              </w:sdtPr>
              <w:sdtContent>
                <w:r>
                  <w:rPr>
                    <w:rFonts w:ascii="Franklin Gothic Medium" w:hAnsi="Franklin Gothic Medium"/>
                    <w:b/>
                    <w:color w:val="17406D"/>
                    <w:sz w:val="26"/>
                  </w:rPr>
                  <w:t>Action It</w:t>
                </w:r>
                <w:r>
                  <w:rPr>
                    <w:rFonts w:ascii="Franklin Gothic Medium" w:hAnsi="Franklin Gothic Medium"/>
                    <w:b/>
                    <w:color w:val="17406D"/>
                    <w:sz w:val="26"/>
                  </w:rPr>
                  <w:t>ems</w:t>
                </w:r>
              </w:sdtContent>
            </w:sdt>
          </w:p>
        </w:tc>
        <w:tc>
          <w:tcPr>
            <w:tcW w:w="2628" w:type="dxa"/>
            <w:tcBorders>
              <w:top w:val="single" w:sz="18" w:space="0" w:color="17406D"/>
            </w:tcBorders>
            <w:shd w:fill="auto" w:val="clear"/>
          </w:tcPr>
          <w:p>
            <w:pPr>
              <w:pStyle w:val="Normal"/>
              <w:spacing w:before="40" w:after="120"/>
              <w:jc w:val="center"/>
              <w:rPr>
                <w:rFonts w:ascii="Franklin Gothic Medium" w:hAnsi="Franklin Gothic Medium"/>
                <w:b/>
                <w:b/>
                <w:color w:val="17406D"/>
                <w:sz w:val="26"/>
              </w:rPr>
            </w:pPr>
            <w:sdt>
              <w:sdtPr>
                <w:id w:val="541933359"/>
              </w:sdtPr>
              <w:sdtContent>
                <w:r>
                  <w:rPr>
                    <w:rFonts w:ascii="Franklin Gothic Medium" w:hAnsi="Franklin Gothic Medium"/>
                    <w:b/>
                    <w:color w:val="17406D"/>
                    <w:sz w:val="26"/>
                  </w:rPr>
                  <w:t>Owner(s)</w:t>
                </w:r>
              </w:sdtContent>
            </w:sdt>
          </w:p>
        </w:tc>
        <w:tc>
          <w:tcPr>
            <w:tcW w:w="1725" w:type="dxa"/>
            <w:tcBorders>
              <w:top w:val="single" w:sz="18" w:space="0" w:color="17406D"/>
            </w:tcBorders>
            <w:shd w:fill="auto" w:val="clear"/>
          </w:tcPr>
          <w:p>
            <w:pPr>
              <w:pStyle w:val="Normal"/>
              <w:spacing w:before="40" w:after="120"/>
              <w:jc w:val="center"/>
              <w:rPr>
                <w:rFonts w:ascii="Franklin Gothic Medium" w:hAnsi="Franklin Gothic Medium"/>
                <w:b/>
                <w:b/>
                <w:color w:val="17406D"/>
                <w:sz w:val="26"/>
              </w:rPr>
            </w:pPr>
            <w:sdt>
              <w:sdtPr>
                <w:id w:val="794466440"/>
              </w:sdtPr>
              <w:sdtContent>
                <w:r>
                  <w:rPr>
                    <w:rFonts w:ascii="Franklin Gothic Medium" w:hAnsi="Franklin Gothic Medium"/>
                    <w:b/>
                    <w:color w:val="17406D"/>
                    <w:sz w:val="26"/>
                  </w:rPr>
                  <w:t>Deadline</w:t>
                </w:r>
              </w:sdtContent>
            </w:sdt>
          </w:p>
        </w:tc>
        <w:tc>
          <w:tcPr>
            <w:tcW w:w="2955" w:type="dxa"/>
            <w:tcBorders>
              <w:top w:val="single" w:sz="18" w:space="0" w:color="17406D"/>
            </w:tcBorders>
            <w:shd w:fill="auto" w:val="clear"/>
          </w:tcPr>
          <w:p>
            <w:pPr>
              <w:pStyle w:val="Normal"/>
              <w:spacing w:before="40" w:after="120"/>
              <w:jc w:val="center"/>
              <w:rPr>
                <w:rFonts w:ascii="Franklin Gothic Medium" w:hAnsi="Franklin Gothic Medium"/>
                <w:b/>
                <w:b/>
                <w:color w:val="17406D"/>
                <w:sz w:val="26"/>
              </w:rPr>
            </w:pPr>
            <w:sdt>
              <w:sdtPr>
                <w:id w:val="1251049560"/>
              </w:sdtPr>
              <w:sdtContent>
                <w:r>
                  <w:rPr>
                    <w:rFonts w:ascii="Franklin Gothic Medium" w:hAnsi="Franklin Gothic Medium"/>
                    <w:b/>
                    <w:color w:val="17406D"/>
                    <w:sz w:val="26"/>
                  </w:rPr>
                  <w:t>Status</w:t>
                </w:r>
              </w:sdtContent>
            </w:sdt>
          </w:p>
        </w:tc>
      </w:tr>
      <w:tr>
        <w:trPr>
          <w:trHeight w:val="288" w:hRule="atLeast"/>
        </w:trPr>
        <w:tc>
          <w:tcPr>
            <w:tcW w:w="2051" w:type="dxa"/>
            <w:tcBorders/>
            <w:shd w:fill="auto" w:val="clear"/>
          </w:tcPr>
          <w:p>
            <w:pPr>
              <w:pStyle w:val="Normal"/>
              <w:spacing w:before="40" w:after="120"/>
              <w:rPr/>
            </w:pPr>
            <w:r>
              <w:rPr/>
              <w:t>[Action item]</w:t>
            </w:r>
          </w:p>
        </w:tc>
        <w:tc>
          <w:tcPr>
            <w:tcW w:w="2628" w:type="dxa"/>
            <w:tcBorders/>
            <w:shd w:fill="auto" w:val="clear"/>
          </w:tcPr>
          <w:p>
            <w:pPr>
              <w:pStyle w:val="Normal"/>
              <w:spacing w:before="40" w:after="120"/>
              <w:rPr/>
            </w:pPr>
            <w:r>
              <w:rPr/>
              <w:t>[Name(s)]</w:t>
            </w:r>
          </w:p>
        </w:tc>
        <w:tc>
          <w:tcPr>
            <w:tcW w:w="1725" w:type="dxa"/>
            <w:tcBorders/>
            <w:shd w:fill="auto" w:val="clear"/>
          </w:tcPr>
          <w:p>
            <w:pPr>
              <w:pStyle w:val="Normal"/>
              <w:spacing w:before="40" w:after="120"/>
              <w:rPr/>
            </w:pPr>
            <w:r>
              <w:rPr/>
              <w:t>[Date]</w:t>
            </w:r>
          </w:p>
        </w:tc>
        <w:tc>
          <w:tcPr>
            <w:tcW w:w="2955" w:type="dxa"/>
            <w:tcBorders/>
            <w:shd w:fill="auto" w:val="clear"/>
          </w:tcPr>
          <w:p>
            <w:pPr>
              <w:pStyle w:val="Normal"/>
              <w:spacing w:before="40" w:after="120"/>
              <w:rPr/>
            </w:pPr>
            <w:r>
              <w:rPr/>
              <w:t>[Status, such as In Progress or Complete]</w:t>
            </w:r>
          </w:p>
        </w:tc>
      </w:tr>
      <w:tr>
        <w:trPr>
          <w:trHeight w:val="288" w:hRule="atLeast"/>
        </w:trPr>
        <w:tc>
          <w:tcPr>
            <w:tcW w:w="2051" w:type="dxa"/>
            <w:tcBorders/>
            <w:shd w:fill="auto" w:val="clear"/>
          </w:tcPr>
          <w:p>
            <w:pPr>
              <w:pStyle w:val="Normal"/>
              <w:spacing w:before="40" w:after="120"/>
              <w:rPr/>
            </w:pPr>
            <w:r>
              <w:rPr/>
            </w:r>
          </w:p>
        </w:tc>
        <w:tc>
          <w:tcPr>
            <w:tcW w:w="2628" w:type="dxa"/>
            <w:tcBorders/>
            <w:shd w:fill="auto" w:val="clear"/>
          </w:tcPr>
          <w:p>
            <w:pPr>
              <w:pStyle w:val="Normal"/>
              <w:spacing w:before="40" w:after="120"/>
              <w:rPr/>
            </w:pPr>
            <w:r>
              <w:rPr/>
            </w:r>
          </w:p>
        </w:tc>
        <w:tc>
          <w:tcPr>
            <w:tcW w:w="1725" w:type="dxa"/>
            <w:tcBorders/>
            <w:shd w:fill="auto" w:val="clear"/>
          </w:tcPr>
          <w:p>
            <w:pPr>
              <w:pStyle w:val="Normal"/>
              <w:spacing w:before="40" w:after="120"/>
              <w:rPr/>
            </w:pPr>
            <w:r>
              <w:rPr/>
            </w:r>
          </w:p>
        </w:tc>
        <w:tc>
          <w:tcPr>
            <w:tcW w:w="2955" w:type="dxa"/>
            <w:tcBorders/>
            <w:shd w:fill="auto" w:val="clear"/>
          </w:tcPr>
          <w:p>
            <w:pPr>
              <w:pStyle w:val="Normal"/>
              <w:spacing w:before="40" w:after="120"/>
              <w:rPr/>
            </w:pPr>
            <w:r>
              <w:rPr/>
            </w:r>
          </w:p>
        </w:tc>
      </w:tr>
      <w:tr>
        <w:trPr>
          <w:trHeight w:val="288" w:hRule="atLeast"/>
        </w:trPr>
        <w:tc>
          <w:tcPr>
            <w:tcW w:w="2051" w:type="dxa"/>
            <w:tcBorders/>
            <w:shd w:fill="auto" w:val="clear"/>
          </w:tcPr>
          <w:p>
            <w:pPr>
              <w:pStyle w:val="Normal"/>
              <w:spacing w:before="40" w:after="120"/>
              <w:rPr/>
            </w:pPr>
            <w:r>
              <w:rPr/>
            </w:r>
          </w:p>
        </w:tc>
        <w:tc>
          <w:tcPr>
            <w:tcW w:w="2628" w:type="dxa"/>
            <w:tcBorders/>
            <w:shd w:fill="auto" w:val="clear"/>
          </w:tcPr>
          <w:p>
            <w:pPr>
              <w:pStyle w:val="Normal"/>
              <w:spacing w:before="40" w:after="120"/>
              <w:rPr/>
            </w:pPr>
            <w:r>
              <w:rPr/>
            </w:r>
          </w:p>
        </w:tc>
        <w:tc>
          <w:tcPr>
            <w:tcW w:w="1725" w:type="dxa"/>
            <w:tcBorders/>
            <w:shd w:fill="auto" w:val="clear"/>
          </w:tcPr>
          <w:p>
            <w:pPr>
              <w:pStyle w:val="Normal"/>
              <w:spacing w:before="40" w:after="120"/>
              <w:rPr/>
            </w:pPr>
            <w:r>
              <w:rPr/>
            </w:r>
          </w:p>
        </w:tc>
        <w:tc>
          <w:tcPr>
            <w:tcW w:w="2955" w:type="dxa"/>
            <w:tcBorders/>
            <w:shd w:fill="auto" w:val="clear"/>
          </w:tcPr>
          <w:p>
            <w:pPr>
              <w:pStyle w:val="Normal"/>
              <w:spacing w:before="40" w:after="120"/>
              <w:rPr/>
            </w:pPr>
            <w:r>
              <w:rPr/>
            </w:r>
          </w:p>
        </w:tc>
      </w:tr>
      <w:tr>
        <w:trPr>
          <w:trHeight w:val="288" w:hRule="atLeast"/>
        </w:trPr>
        <w:tc>
          <w:tcPr>
            <w:tcW w:w="2051" w:type="dxa"/>
            <w:tcBorders/>
            <w:shd w:fill="auto" w:val="clear"/>
          </w:tcPr>
          <w:p>
            <w:pPr>
              <w:pStyle w:val="Normal"/>
              <w:spacing w:before="40" w:after="120"/>
              <w:rPr/>
            </w:pPr>
            <w:r>
              <w:rPr/>
            </w:r>
          </w:p>
        </w:tc>
        <w:tc>
          <w:tcPr>
            <w:tcW w:w="2628" w:type="dxa"/>
            <w:tcBorders/>
            <w:shd w:fill="auto" w:val="clear"/>
          </w:tcPr>
          <w:p>
            <w:pPr>
              <w:pStyle w:val="Normal"/>
              <w:spacing w:before="40" w:after="120"/>
              <w:rPr/>
            </w:pPr>
            <w:r>
              <w:rPr/>
            </w:r>
          </w:p>
        </w:tc>
        <w:tc>
          <w:tcPr>
            <w:tcW w:w="1725" w:type="dxa"/>
            <w:tcBorders/>
            <w:shd w:fill="auto" w:val="clear"/>
          </w:tcPr>
          <w:p>
            <w:pPr>
              <w:pStyle w:val="Normal"/>
              <w:spacing w:before="40" w:after="120"/>
              <w:rPr/>
            </w:pPr>
            <w:r>
              <w:rPr/>
            </w:r>
          </w:p>
        </w:tc>
        <w:tc>
          <w:tcPr>
            <w:tcW w:w="2955" w:type="dxa"/>
            <w:tcBorders/>
            <w:shd w:fill="auto" w:val="clear"/>
          </w:tcPr>
          <w:p>
            <w:pPr>
              <w:pStyle w:val="Normal"/>
              <w:spacing w:before="40" w:after="120"/>
              <w:rPr/>
            </w:pPr>
            <w:r>
              <w:rPr/>
            </w:r>
          </w:p>
        </w:tc>
      </w:tr>
      <w:tr>
        <w:trPr>
          <w:trHeight w:val="288" w:hRule="atLeast"/>
        </w:trPr>
        <w:tc>
          <w:tcPr>
            <w:tcW w:w="2051" w:type="dxa"/>
            <w:tcBorders/>
            <w:shd w:fill="auto" w:val="clear"/>
          </w:tcPr>
          <w:p>
            <w:pPr>
              <w:pStyle w:val="Normal"/>
              <w:spacing w:before="40" w:after="120"/>
              <w:rPr/>
            </w:pPr>
            <w:r>
              <w:rPr/>
            </w:r>
          </w:p>
        </w:tc>
        <w:tc>
          <w:tcPr>
            <w:tcW w:w="2628" w:type="dxa"/>
            <w:tcBorders/>
            <w:shd w:fill="auto" w:val="clear"/>
          </w:tcPr>
          <w:p>
            <w:pPr>
              <w:pStyle w:val="Normal"/>
              <w:spacing w:before="40" w:after="120"/>
              <w:rPr/>
            </w:pPr>
            <w:r>
              <w:rPr/>
            </w:r>
          </w:p>
        </w:tc>
        <w:tc>
          <w:tcPr>
            <w:tcW w:w="1725" w:type="dxa"/>
            <w:tcBorders/>
            <w:shd w:fill="auto" w:val="clear"/>
          </w:tcPr>
          <w:p>
            <w:pPr>
              <w:pStyle w:val="Normal"/>
              <w:spacing w:before="40" w:after="120"/>
              <w:rPr/>
            </w:pPr>
            <w:r>
              <w:rPr/>
            </w:r>
          </w:p>
        </w:tc>
        <w:tc>
          <w:tcPr>
            <w:tcW w:w="2955" w:type="dxa"/>
            <w:tcBorders/>
            <w:shd w:fill="auto" w:val="clear"/>
          </w:tcPr>
          <w:p>
            <w:pPr>
              <w:pStyle w:val="Normal"/>
              <w:spacing w:before="40" w:after="120"/>
              <w:rPr/>
            </w:pPr>
            <w:r>
              <w:rPr/>
            </w:r>
          </w:p>
        </w:tc>
      </w:tr>
    </w:tbl>
    <w:p>
      <w:pPr>
        <w:pStyle w:val="Normal"/>
        <w:widowControl/>
        <w:bidi w:val="0"/>
        <w:spacing w:before="40" w:after="200"/>
        <w:jc w:val="left"/>
        <w:rPr/>
      </w:pPr>
      <w:r>
        <w:rPr/>
      </w:r>
    </w:p>
    <w:sectPr>
      <w:headerReference w:type="default" r:id="rId2"/>
      <w:type w:val="nextPage"/>
      <w:pgSz w:w="12240" w:h="15840"/>
      <w:pgMar w:left="1440" w:right="1440" w:header="720" w:top="777"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Franklin Gothic Medium">
    <w:charset w:val="01"/>
    <w:family w:val="roman"/>
    <w:pitch w:val="variable"/>
  </w:font>
  <w:font w:name="Palatino">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Helvetica Neue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0"/>
      <w:jc w:val="right"/>
      <w:rPr/>
    </w:pPr>
    <w:r>
      <w:rPr/>
      <mc:AlternateContent>
        <mc:Choice Requires="wpg">
          <w:drawing>
            <wp:anchor behindDoc="1" distT="0" distB="0" distL="114300" distR="114300" simplePos="0" locked="0" layoutInCell="1" allowOverlap="1" relativeHeight="2" wp14:anchorId="289EFD4B">
              <wp:simplePos x="0" y="0"/>
              <wp:positionH relativeFrom="page">
                <wp:align>center</wp:align>
              </wp:positionH>
              <wp:positionV relativeFrom="paragraph">
                <wp:posOffset>-455930</wp:posOffset>
              </wp:positionV>
              <wp:extent cx="8249285" cy="3027680"/>
              <wp:effectExtent l="0" t="0" r="1270" b="2540"/>
              <wp:wrapNone/>
              <wp:docPr id="1" name="Graphic 17"/>
              <a:graphic xmlns:a="http://schemas.openxmlformats.org/drawingml/2006/main">
                <a:graphicData uri="http://schemas.microsoft.com/office/word/2010/wordprocessingGroup">
                  <wpg:wgp>
                    <wpg:cNvGrpSpPr/>
                    <wpg:grpSpPr>
                      <a:xfrm>
                        <a:off x="0" y="0"/>
                        <a:ext cx="8248680" cy="3026880"/>
                      </a:xfrm>
                    </wpg:grpSpPr>
                    <wps:wsp>
                      <wps:cNvSpPr/>
                      <wps:spPr>
                        <a:xfrm>
                          <a:off x="2924280" y="0"/>
                          <a:ext cx="5324400" cy="2772360"/>
                        </a:xfrm>
                        <a:custGeom>
                          <a:avLst/>
                          <a:gdLst/>
                          <a:ah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360">
                          <a:noFill/>
                        </a:ln>
                      </wps:spPr>
                      <wps:style>
                        <a:lnRef idx="0"/>
                        <a:fillRef idx="0"/>
                        <a:effectRef idx="0"/>
                        <a:fontRef idx="minor"/>
                      </wps:style>
                      <wps:bodyPr/>
                    </wps:wsp>
                    <wps:wsp>
                      <wps:cNvSpPr/>
                      <wps:spPr>
                        <a:xfrm>
                          <a:off x="0" y="0"/>
                          <a:ext cx="8241840" cy="3026880"/>
                        </a:xfrm>
                        <a:custGeom>
                          <a:avLst/>
                          <a:gdLst/>
                          <a:ah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360">
                          <a:noFill/>
                        </a:ln>
                      </wps:spPr>
                      <wps:style>
                        <a:lnRef idx="0"/>
                        <a:fillRef idx="0"/>
                        <a:effectRef idx="0"/>
                        <a:fontRef idx="minor"/>
                      </wps:style>
                      <wps:bodyPr/>
                    </wps:wsp>
                    <wps:wsp>
                      <wps:cNvSpPr/>
                      <wps:spPr>
                        <a:xfrm>
                          <a:off x="0" y="0"/>
                          <a:ext cx="8241840" cy="1423080"/>
                        </a:xfrm>
                        <a:custGeom>
                          <a:avLst/>
                          <a:gdLst/>
                          <a:ah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rotWithShape="0">
                          <a:gsLst>
                            <a:gs pos="0">
                              <a:schemeClr val="accent1"/>
                            </a:gs>
                            <a:gs pos="100000">
                              <a:schemeClr val="accent1">
                                <a:lumMod val="60000"/>
                                <a:lumOff val="40000"/>
                              </a:schemeClr>
                            </a:gs>
                          </a:gsLst>
                          <a:lin ang="0"/>
                        </a:gradFill>
                        <a:ln w="9360">
                          <a:noFill/>
                        </a:ln>
                      </wps:spPr>
                      <wps:style>
                        <a:lnRef idx="0"/>
                        <a:fillRef idx="0"/>
                        <a:effectRef idx="0"/>
                        <a:fontRef idx="minor"/>
                      </wps:style>
                      <wps:bodyPr/>
                    </wps:wsp>
                    <wps:wsp>
                      <wps:cNvSpPr/>
                      <wps:spPr>
                        <a:xfrm>
                          <a:off x="4373280" y="1466280"/>
                          <a:ext cx="3871440" cy="1303560"/>
                        </a:xfrm>
                        <a:custGeom>
                          <a:avLst/>
                          <a:gdLst/>
                          <a:ah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rotWithShape="0">
                          <a:gsLst>
                            <a:gs pos="0">
                              <a:schemeClr val="accent2"/>
                            </a:gs>
                            <a:gs pos="100000">
                              <a:schemeClr val="accent2">
                                <a:lumMod val="75000"/>
                              </a:schemeClr>
                            </a:gs>
                          </a:gsLst>
                          <a:lin ang="0"/>
                        </a:gradFill>
                        <a:ln w="9360">
                          <a:noFill/>
                        </a:ln>
                      </wps:spPr>
                      <wps:style>
                        <a:lnRef idx="0"/>
                        <a:fillRef idx="0"/>
                        <a:effectRef idx="0"/>
                        <a:fontRef idx="minor"/>
                      </wps:style>
                      <wps:bodyPr/>
                    </wps:wsp>
                  </wpg:wgp>
                </a:graphicData>
              </a:graphic>
            </wp:anchor>
          </w:drawing>
        </mc:Choice>
        <mc:Fallback>
          <w:pict>
            <v:group id="shape_0" alt="Graphic 17" style="position:absolute;margin-left:-18.75pt;margin-top:-35.9pt;width:649.55pt;height:238.35pt" coordorigin="-375,-718" coordsize="12991,4767"/>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AU" w:eastAsia="zh-CN" w:bidi="hi-IN"/>
      </w:rPr>
    </w:rPrDefault>
    <w:pPrDefault>
      <w:pPr>
        <w:widowControl/>
      </w:pPr>
    </w:pPrDefault>
  </w:docDefaults>
  <w:latentStyles w:defLockedState="0" w:defUIPriority="99" w:defSemiHidden="0" w:defUnhideWhenUsed="0" w:defQFormat="0" w:count="375">
    <w:lsdException w:name="Normal" w:uiPriority="0" w:qFormat="1"/>
    <w:lsdException w:name="heading 1" w:uiPriority="8" w:qFormat="1"/>
    <w:lsdException w:name="heading 2" w:uiPriority="9" w:semiHidden="1" w:unhideWhenUsed="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6" w:semiHidden="1" w:unhideWhenUsed="1" w:qFormat="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uiPriority="4"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atentStyles>
  <w:style w:type="paragraph" w:styleId="Normal" w:default="1">
    <w:name w:val="Normal"/>
    <w:qFormat/>
    <w:rsid w:val="00835ca2"/>
    <w:pPr>
      <w:widowControl/>
      <w:kinsoku w:val="true"/>
      <w:overflowPunct w:val="true"/>
      <w:autoSpaceDE w:val="true"/>
      <w:bidi w:val="0"/>
      <w:spacing w:before="40" w:after="200"/>
      <w:jc w:val="left"/>
    </w:pPr>
    <w:rPr>
      <w:rFonts w:ascii="Franklin Gothic Book" w:hAnsi="Franklin Gothic Book" w:eastAsia="Franklin Gothic Book" w:cs="" w:eastAsiaTheme="minorHAnsi"/>
      <w:color w:val="auto"/>
      <w:kern w:val="2"/>
      <w:sz w:val="24"/>
      <w:szCs w:val="20"/>
      <w:lang w:val="en-US" w:eastAsia="ja-JP" w:bidi="ar-SA"/>
    </w:rPr>
  </w:style>
  <w:style w:type="paragraph" w:styleId="Heading1">
    <w:name w:val="Heading 1"/>
    <w:basedOn w:val="Normal"/>
    <w:next w:val="Normal"/>
    <w:link w:val="Heading1Char"/>
    <w:uiPriority w:val="8"/>
    <w:qFormat/>
    <w:rsid w:val="00424c86"/>
    <w:pPr>
      <w:spacing w:before="1080" w:after="240"/>
      <w:outlineLvl w:val="0"/>
    </w:pPr>
    <w:rPr>
      <w:rFonts w:ascii="Franklin Gothic Medium" w:hAnsi="Franklin Gothic Medium" w:asciiTheme="majorHAnsi" w:hAnsiTheme="majorHAnsi"/>
      <w:b/>
      <w:color w:val="17406D" w:themeColor="text2"/>
      <w:sz w:val="32"/>
    </w:rPr>
  </w:style>
  <w:style w:type="paragraph" w:styleId="Heading2">
    <w:name w:val="Heading 2"/>
    <w:basedOn w:val="Normal"/>
    <w:next w:val="Normal"/>
    <w:link w:val="Heading2Char"/>
    <w:uiPriority w:val="9"/>
    <w:semiHidden/>
    <w:qFormat/>
    <w:rsid w:val="00c2798a"/>
    <w:pPr>
      <w:keepNext w:val="true"/>
      <w:keepLines/>
      <w:spacing w:before="120" w:after="120"/>
      <w:jc w:val="center"/>
      <w:outlineLvl w:val="1"/>
    </w:pPr>
    <w:rPr>
      <w:rFonts w:ascii="Franklin Gothic Medium" w:hAnsi="Franklin Gothic Medium" w:eastAsia="HG創英角ｺﾞｼｯｸUB" w:cs="" w:asciiTheme="majorHAnsi" w:cstheme="majorBidi" w:eastAsiaTheme="majorEastAsia" w:hAnsiTheme="majorHAnsi"/>
      <w:b/>
      <w:color w:val="17406D" w:themeColor="text2"/>
      <w:sz w:val="26"/>
      <w:szCs w:val="26"/>
    </w:rPr>
  </w:style>
  <w:style w:type="paragraph" w:styleId="Heading3">
    <w:name w:val="Heading 3"/>
    <w:basedOn w:val="Normal"/>
    <w:next w:val="Normal"/>
    <w:qFormat/>
    <w:pPr>
      <w:keepNext w:val="true"/>
      <w:widowControl w:val="false"/>
      <w:numPr>
        <w:ilvl w:val="0"/>
        <w:numId w:val="0"/>
      </w:numPr>
      <w:tabs>
        <w:tab w:val="left" w:pos="-9099" w:leader="none"/>
        <w:tab w:val="left" w:pos="-1439" w:leader="none"/>
        <w:tab w:val="left" w:pos="-731" w:leader="none"/>
        <w:tab w:val="left" w:pos="-23" w:leader="none"/>
        <w:tab w:val="left" w:pos="685" w:leader="none"/>
        <w:tab w:val="left" w:pos="1393" w:leader="none"/>
        <w:tab w:val="left" w:pos="2101" w:leader="none"/>
        <w:tab w:val="left" w:pos="2809" w:leader="none"/>
        <w:tab w:val="left" w:pos="3517" w:leader="none"/>
        <w:tab w:val="left" w:pos="4225" w:leader="none"/>
        <w:tab w:val="left" w:pos="4933" w:leader="none"/>
        <w:tab w:val="left" w:pos="5641" w:leader="none"/>
        <w:tab w:val="left" w:pos="6349" w:leader="none"/>
        <w:tab w:val="left" w:pos="7057" w:leader="none"/>
        <w:tab w:val="left" w:pos="7765" w:leader="none"/>
        <w:tab w:val="left" w:pos="8473" w:leader="none"/>
        <w:tab w:val="left" w:pos="9181" w:leader="none"/>
        <w:tab w:val="left" w:pos="9889" w:leader="none"/>
        <w:tab w:val="left" w:pos="10597" w:leader="none"/>
        <w:tab w:val="left" w:pos="11305" w:leader="none"/>
        <w:tab w:val="left" w:pos="12013" w:leader="none"/>
        <w:tab w:val="left" w:pos="12721" w:leader="none"/>
        <w:tab w:val="left" w:pos="13429" w:leader="none"/>
        <w:tab w:val="left" w:pos="14137" w:leader="none"/>
        <w:tab w:val="left" w:pos="14845" w:leader="none"/>
        <w:tab w:val="left" w:pos="15553" w:leader="none"/>
      </w:tabs>
      <w:spacing w:lineRule="auto" w:line="240" w:before="0" w:after="0"/>
      <w:jc w:val="center"/>
      <w:outlineLvl w:val="2"/>
    </w:pPr>
    <w:rPr>
      <w:rFonts w:ascii="Palatino" w:hAnsi="Palatino" w:eastAsia="Times New Roman"/>
      <w:b/>
      <w:sz w:val="24"/>
      <w:szCs w:val="20"/>
    </w:rPr>
  </w:style>
  <w:style w:type="paragraph" w:styleId="Heading4">
    <w:name w:val="Heading 4"/>
    <w:basedOn w:val="Normal"/>
    <w:next w:val="Normal"/>
    <w:qFormat/>
    <w:pPr>
      <w:keepNext w:val="true"/>
      <w:widowControl w:val="false"/>
      <w:numPr>
        <w:ilvl w:val="0"/>
        <w:numId w:val="0"/>
      </w:numPr>
      <w:tabs>
        <w:tab w:val="left" w:pos="-1416" w:leader="none"/>
        <w:tab w:val="left" w:pos="-708" w:leader="none"/>
        <w:tab w:val="left" w:pos="0" w:leader="none"/>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 w:val="left" w:pos="9912" w:leader="none"/>
        <w:tab w:val="left" w:pos="10620" w:leader="none"/>
        <w:tab w:val="left" w:pos="11328" w:leader="none"/>
        <w:tab w:val="left" w:pos="12036" w:leader="none"/>
        <w:tab w:val="left" w:pos="12744" w:leader="none"/>
        <w:tab w:val="left" w:pos="13452" w:leader="none"/>
        <w:tab w:val="left" w:pos="14160" w:leader="none"/>
        <w:tab w:val="left" w:pos="14868" w:leader="none"/>
        <w:tab w:val="left" w:pos="15576" w:leader="none"/>
      </w:tabs>
      <w:spacing w:lineRule="auto" w:line="240" w:before="0" w:after="0"/>
      <w:jc w:val="center"/>
      <w:outlineLvl w:val="3"/>
    </w:pPr>
    <w:rPr>
      <w:rFonts w:ascii="Times New Roman" w:hAnsi="Times New Roman" w:eastAsia="Times New Roman"/>
      <w:b/>
      <w:sz w:val="36"/>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8"/>
    <w:qFormat/>
    <w:rsid w:val="00424c86"/>
    <w:rPr>
      <w:rFonts w:ascii="Franklin Gothic Medium" w:hAnsi="Franklin Gothic Medium" w:eastAsia="Franklin Gothic Book" w:asciiTheme="majorHAnsi" w:eastAsiaTheme="minorHAnsi" w:hAnsiTheme="majorHAnsi"/>
      <w:b/>
      <w:color w:val="17406D" w:themeColor="text2"/>
      <w:kern w:val="2"/>
      <w:sz w:val="32"/>
      <w:szCs w:val="20"/>
    </w:rPr>
  </w:style>
  <w:style w:type="character" w:styleId="SalutationChar" w:customStyle="1">
    <w:name w:val="Salutation Char"/>
    <w:basedOn w:val="DefaultParagraphFont"/>
    <w:link w:val="Salutation"/>
    <w:uiPriority w:val="4"/>
    <w:semiHidden/>
    <w:qFormat/>
    <w:rsid w:val="007e7f36"/>
    <w:rPr>
      <w:rFonts w:eastAsia="Franklin Gothic Book" w:eastAsiaTheme="minorHAnsi"/>
      <w:color w:val="595959" w:themeColor="text1" w:themeTint="a6"/>
      <w:kern w:val="2"/>
      <w:szCs w:val="20"/>
    </w:rPr>
  </w:style>
  <w:style w:type="character" w:styleId="ClosingChar" w:customStyle="1">
    <w:name w:val="Closing Char"/>
    <w:basedOn w:val="DefaultParagraphFont"/>
    <w:link w:val="Closing"/>
    <w:uiPriority w:val="6"/>
    <w:semiHidden/>
    <w:qFormat/>
    <w:rsid w:val="007e7f36"/>
    <w:rPr>
      <w:rFonts w:eastAsia="Franklin Gothic Book" w:eastAsiaTheme="minorHAnsi"/>
      <w:color w:val="595959" w:themeColor="text1" w:themeTint="a6"/>
      <w:kern w:val="2"/>
      <w:szCs w:val="20"/>
    </w:rPr>
  </w:style>
  <w:style w:type="character" w:styleId="SignatureChar" w:customStyle="1">
    <w:name w:val="Signature Char"/>
    <w:basedOn w:val="DefaultParagraphFont"/>
    <w:link w:val="Signature"/>
    <w:uiPriority w:val="7"/>
    <w:semiHidden/>
    <w:qFormat/>
    <w:rsid w:val="007e7f36"/>
    <w:rPr>
      <w:rFonts w:eastAsia="Franklin Gothic Book" w:eastAsiaTheme="minorHAnsi"/>
      <w:b/>
      <w:bCs/>
      <w:color w:val="17406D" w:themeColor="accent1"/>
      <w:kern w:val="2"/>
      <w:szCs w:val="20"/>
    </w:rPr>
  </w:style>
  <w:style w:type="character" w:styleId="HeaderChar" w:customStyle="1">
    <w:name w:val="Header Char"/>
    <w:basedOn w:val="DefaultParagraphFont"/>
    <w:link w:val="Header"/>
    <w:uiPriority w:val="99"/>
    <w:semiHidden/>
    <w:qFormat/>
    <w:rsid w:val="007e7f36"/>
    <w:rPr>
      <w:rFonts w:eastAsia="Franklin Gothic Book" w:eastAsiaTheme="minorHAnsi"/>
      <w:color w:val="595959" w:themeColor="text1" w:themeTint="a6"/>
      <w:kern w:val="2"/>
      <w:szCs w:val="20"/>
    </w:rPr>
  </w:style>
  <w:style w:type="character" w:styleId="Strong">
    <w:name w:val="Strong"/>
    <w:basedOn w:val="DefaultParagraphFont"/>
    <w:uiPriority w:val="1"/>
    <w:semiHidden/>
    <w:qFormat/>
    <w:rsid w:val="003e24df"/>
    <w:rPr>
      <w:b/>
      <w:bCs/>
    </w:rPr>
  </w:style>
  <w:style w:type="character" w:styleId="Heading2Char" w:customStyle="1">
    <w:name w:val="Heading 2 Char"/>
    <w:basedOn w:val="DefaultParagraphFont"/>
    <w:link w:val="Heading2"/>
    <w:uiPriority w:val="9"/>
    <w:semiHidden/>
    <w:qFormat/>
    <w:rsid w:val="00835ca2"/>
    <w:rPr>
      <w:rFonts w:ascii="Franklin Gothic Medium" w:hAnsi="Franklin Gothic Medium" w:eastAsia="HG創英角ｺﾞｼｯｸUB" w:cs="" w:asciiTheme="majorHAnsi" w:cstheme="majorBidi" w:eastAsiaTheme="majorEastAsia" w:hAnsiTheme="majorHAnsi"/>
      <w:b/>
      <w:color w:val="17406D" w:themeColor="text2"/>
      <w:kern w:val="2"/>
      <w:sz w:val="26"/>
      <w:szCs w:val="26"/>
    </w:rPr>
  </w:style>
  <w:style w:type="character" w:styleId="PlaceholderText">
    <w:name w:val="Placeholder Text"/>
    <w:basedOn w:val="DefaultParagraphFont"/>
    <w:uiPriority w:val="99"/>
    <w:semiHidden/>
    <w:qFormat/>
    <w:rsid w:val="001766d6"/>
    <w:rPr>
      <w:color w:val="808080"/>
    </w:rPr>
  </w:style>
  <w:style w:type="character" w:styleId="FooterChar" w:customStyle="1">
    <w:name w:val="Footer Char"/>
    <w:basedOn w:val="DefaultParagraphFont"/>
    <w:link w:val="Footer"/>
    <w:uiPriority w:val="99"/>
    <w:semiHidden/>
    <w:qFormat/>
    <w:rsid w:val="007e7f36"/>
    <w:rPr>
      <w:rFonts w:eastAsia="Franklin Gothic Book" w:eastAsiaTheme="minorHAnsi"/>
      <w:color w:val="595959" w:themeColor="text1" w:themeTint="a6"/>
      <w:kern w:val="2"/>
      <w:szCs w:val="20"/>
    </w:rPr>
  </w:style>
  <w:style w:type="character" w:styleId="TitleChar" w:customStyle="1">
    <w:name w:val="Title Char"/>
    <w:basedOn w:val="DefaultParagraphFont"/>
    <w:link w:val="Title"/>
    <w:uiPriority w:val="10"/>
    <w:qFormat/>
    <w:rsid w:val="007e6992"/>
    <w:rPr>
      <w:rFonts w:ascii="Franklin Gothic Medium" w:hAnsi="Franklin Gothic Medium" w:eastAsia="HG創英角ｺﾞｼｯｸUB" w:cs="" w:asciiTheme="majorHAnsi" w:cstheme="majorBidi" w:eastAsiaTheme="majorEastAsia" w:hAnsiTheme="majorHAnsi"/>
      <w:caps/>
      <w:color w:val="FFFFFF" w:themeColor="background1"/>
      <w:spacing w:val="-10"/>
      <w:kern w:val="2"/>
      <w:sz w:val="52"/>
      <w:szCs w:val="56"/>
    </w:rPr>
  </w:style>
  <w:style w:type="character" w:styleId="ListLabel1">
    <w:name w:val="ListLabel 1"/>
    <w:qFormat/>
    <w:rPr/>
  </w:style>
  <w:style w:type="character" w:styleId="ListLabel2">
    <w:name w:val="ListLabel 2"/>
    <w:qFormat/>
    <w:rPr/>
  </w:style>
  <w:style w:type="character" w:styleId="ListLabel244">
    <w:name w:val="ListLabel 244"/>
    <w:qFormat/>
    <w:rPr>
      <w:rFonts w:cs="Wingdings"/>
    </w:rPr>
  </w:style>
  <w:style w:type="character" w:styleId="ListLabel243">
    <w:name w:val="ListLabel 243"/>
    <w:qFormat/>
    <w:rPr>
      <w:rFonts w:cs="Courier New"/>
    </w:rPr>
  </w:style>
  <w:style w:type="character" w:styleId="ListLabel242">
    <w:name w:val="ListLabel 242"/>
    <w:qFormat/>
    <w:rPr>
      <w:rFonts w:cs="Symbol"/>
    </w:rPr>
  </w:style>
  <w:style w:type="character" w:styleId="ListLabel241">
    <w:name w:val="ListLabel 241"/>
    <w:qFormat/>
    <w:rPr>
      <w:rFonts w:cs="Wingdings"/>
    </w:rPr>
  </w:style>
  <w:style w:type="character" w:styleId="ListLabel240">
    <w:name w:val="ListLabel 240"/>
    <w:qFormat/>
    <w:rPr>
      <w:rFonts w:cs="Courier New"/>
    </w:rPr>
  </w:style>
  <w:style w:type="character" w:styleId="ListLabel239">
    <w:name w:val="ListLabel 239"/>
    <w:qFormat/>
    <w:rPr>
      <w:rFonts w:cs="Symbol"/>
    </w:rPr>
  </w:style>
  <w:style w:type="character" w:styleId="ListLabel238">
    <w:name w:val="ListLabel 238"/>
    <w:qFormat/>
    <w:rPr>
      <w:rFonts w:cs="Wingdings"/>
    </w:rPr>
  </w:style>
  <w:style w:type="character" w:styleId="ListLabel237">
    <w:name w:val="ListLabel 237"/>
    <w:qFormat/>
    <w:rPr>
      <w:rFonts w:cs="Courier New"/>
    </w:rPr>
  </w:style>
  <w:style w:type="character" w:styleId="ListLabel236">
    <w:name w:val="ListLabel 236"/>
    <w:qFormat/>
    <w:rPr>
      <w:rFonts w:ascii="Calibri" w:hAnsi="Calibri" w:cs="Symbol"/>
      <w:sz w:val="20"/>
    </w:rPr>
  </w:style>
  <w:style w:type="character" w:styleId="ListLabel235">
    <w:name w:val="ListLabel 235"/>
    <w:qFormat/>
    <w:rPr>
      <w:rFonts w:cs="Wingdings"/>
    </w:rPr>
  </w:style>
  <w:style w:type="character" w:styleId="ListLabel234">
    <w:name w:val="ListLabel 234"/>
    <w:qFormat/>
    <w:rPr>
      <w:rFonts w:cs="Courier New"/>
    </w:rPr>
  </w:style>
  <w:style w:type="character" w:styleId="ListLabel233">
    <w:name w:val="ListLabel 233"/>
    <w:qFormat/>
    <w:rPr>
      <w:rFonts w:cs="Symbol"/>
    </w:rPr>
  </w:style>
  <w:style w:type="character" w:styleId="ListLabel232">
    <w:name w:val="ListLabel 232"/>
    <w:qFormat/>
    <w:rPr>
      <w:rFonts w:cs="Wingdings"/>
    </w:rPr>
  </w:style>
  <w:style w:type="character" w:styleId="ListLabel231">
    <w:name w:val="ListLabel 231"/>
    <w:qFormat/>
    <w:rPr>
      <w:rFonts w:cs="Courier New"/>
    </w:rPr>
  </w:style>
  <w:style w:type="character" w:styleId="ListLabel230">
    <w:name w:val="ListLabel 230"/>
    <w:qFormat/>
    <w:rPr>
      <w:rFonts w:cs="Symbol"/>
    </w:rPr>
  </w:style>
  <w:style w:type="character" w:styleId="ListLabel229">
    <w:name w:val="ListLabel 229"/>
    <w:qFormat/>
    <w:rPr>
      <w:rFonts w:cs="Calibri"/>
    </w:rPr>
  </w:style>
  <w:style w:type="character" w:styleId="ListLabel228">
    <w:name w:val="ListLabel 228"/>
    <w:qFormat/>
    <w:rPr>
      <w:rFonts w:cs="Courier New"/>
    </w:rPr>
  </w:style>
  <w:style w:type="character" w:styleId="ListLabel227">
    <w:name w:val="ListLabel 227"/>
    <w:qFormat/>
    <w:rPr>
      <w:rFonts w:ascii="Calibri" w:hAnsi="Calibri" w:cs="Calibri"/>
      <w:sz w:val="20"/>
    </w:rPr>
  </w:style>
  <w:style w:type="character" w:styleId="ListLabel226">
    <w:name w:val="ListLabel 226"/>
    <w:qFormat/>
    <w:rPr>
      <w:rFonts w:cs="Wingdings"/>
    </w:rPr>
  </w:style>
  <w:style w:type="character" w:styleId="ListLabel225">
    <w:name w:val="ListLabel 225"/>
    <w:qFormat/>
    <w:rPr>
      <w:rFonts w:cs="Courier New"/>
    </w:rPr>
  </w:style>
  <w:style w:type="character" w:styleId="ListLabel224">
    <w:name w:val="ListLabel 224"/>
    <w:qFormat/>
    <w:rPr>
      <w:rFonts w:cs="Symbol"/>
    </w:rPr>
  </w:style>
  <w:style w:type="character" w:styleId="ListLabel223">
    <w:name w:val="ListLabel 223"/>
    <w:qFormat/>
    <w:rPr>
      <w:rFonts w:cs="Wingdings"/>
    </w:rPr>
  </w:style>
  <w:style w:type="character" w:styleId="ListLabel222">
    <w:name w:val="ListLabel 222"/>
    <w:qFormat/>
    <w:rPr>
      <w:rFonts w:cs="Courier New"/>
    </w:rPr>
  </w:style>
  <w:style w:type="character" w:styleId="ListLabel221">
    <w:name w:val="ListLabel 221"/>
    <w:qFormat/>
    <w:rPr>
      <w:rFonts w:cs="Symbol"/>
    </w:rPr>
  </w:style>
  <w:style w:type="character" w:styleId="ListLabel220">
    <w:name w:val="ListLabel 220"/>
    <w:qFormat/>
    <w:rPr>
      <w:rFonts w:cs="Wingdings"/>
    </w:rPr>
  </w:style>
  <w:style w:type="character" w:styleId="ListLabel219">
    <w:name w:val="ListLabel 219"/>
    <w:qFormat/>
    <w:rPr>
      <w:rFonts w:cs="Courier New"/>
    </w:rPr>
  </w:style>
  <w:style w:type="character" w:styleId="ListLabel218">
    <w:name w:val="ListLabel 218"/>
    <w:qFormat/>
    <w:rPr>
      <w:rFonts w:cs="Wingdings"/>
    </w:rPr>
  </w:style>
  <w:style w:type="character" w:styleId="ListLabel217">
    <w:name w:val="ListLabel 217"/>
    <w:qFormat/>
    <w:rPr>
      <w:rFonts w:cs="Courier New"/>
    </w:rPr>
  </w:style>
  <w:style w:type="character" w:styleId="ListLabel216">
    <w:name w:val="ListLabel 216"/>
    <w:qFormat/>
    <w:rPr>
      <w:rFonts w:cs="Symbol"/>
    </w:rPr>
  </w:style>
  <w:style w:type="character" w:styleId="ListLabel215">
    <w:name w:val="ListLabel 215"/>
    <w:qFormat/>
    <w:rPr>
      <w:rFonts w:cs="Wingdings"/>
    </w:rPr>
  </w:style>
  <w:style w:type="character" w:styleId="ListLabel214">
    <w:name w:val="ListLabel 214"/>
    <w:qFormat/>
    <w:rPr>
      <w:rFonts w:cs="Courier New"/>
    </w:rPr>
  </w:style>
  <w:style w:type="character" w:styleId="ListLabel213">
    <w:name w:val="ListLabel 213"/>
    <w:qFormat/>
    <w:rPr>
      <w:rFonts w:cs="Symbol"/>
    </w:rPr>
  </w:style>
  <w:style w:type="character" w:styleId="ListLabel212">
    <w:name w:val="ListLabel 212"/>
    <w:qFormat/>
    <w:rPr>
      <w:rFonts w:cs="Wingdings"/>
    </w:rPr>
  </w:style>
  <w:style w:type="character" w:styleId="ListLabel211">
    <w:name w:val="ListLabel 211"/>
    <w:qFormat/>
    <w:rPr>
      <w:rFonts w:cs="Courier New"/>
    </w:rPr>
  </w:style>
  <w:style w:type="character" w:styleId="ListLabel210">
    <w:name w:val="ListLabel 210"/>
    <w:qFormat/>
    <w:rPr>
      <w:rFonts w:ascii="Calibri" w:hAnsi="Calibri" w:cs="Symbol"/>
      <w:sz w:val="20"/>
    </w:rPr>
  </w:style>
  <w:style w:type="character" w:styleId="ListLabel209">
    <w:name w:val="ListLabel 209"/>
    <w:qFormat/>
    <w:rPr>
      <w:rFonts w:cs="Wingdings"/>
    </w:rPr>
  </w:style>
  <w:style w:type="character" w:styleId="ListLabel208">
    <w:name w:val="ListLabel 208"/>
    <w:qFormat/>
    <w:rPr>
      <w:rFonts w:cs="Courier New"/>
    </w:rPr>
  </w:style>
  <w:style w:type="character" w:styleId="ListLabel207">
    <w:name w:val="ListLabel 207"/>
    <w:qFormat/>
    <w:rPr>
      <w:rFonts w:cs="Symbol"/>
    </w:rPr>
  </w:style>
  <w:style w:type="character" w:styleId="ListLabel206">
    <w:name w:val="ListLabel 206"/>
    <w:qFormat/>
    <w:rPr>
      <w:rFonts w:cs="Wingdings"/>
    </w:rPr>
  </w:style>
  <w:style w:type="character" w:styleId="ListLabel205">
    <w:name w:val="ListLabel 205"/>
    <w:qFormat/>
    <w:rPr>
      <w:rFonts w:cs="Courier New"/>
    </w:rPr>
  </w:style>
  <w:style w:type="character" w:styleId="ListLabel204">
    <w:name w:val="ListLabel 204"/>
    <w:qFormat/>
    <w:rPr>
      <w:rFonts w:cs="Symbol"/>
    </w:rPr>
  </w:style>
  <w:style w:type="character" w:styleId="ListLabel203">
    <w:name w:val="ListLabel 203"/>
    <w:qFormat/>
    <w:rPr>
      <w:rFonts w:cs="Wingdings"/>
    </w:rPr>
  </w:style>
  <w:style w:type="character" w:styleId="ListLabel202">
    <w:name w:val="ListLabel 202"/>
    <w:qFormat/>
    <w:rPr>
      <w:rFonts w:cs="Courier New"/>
    </w:rPr>
  </w:style>
  <w:style w:type="character" w:styleId="ListLabel201">
    <w:name w:val="ListLabel 201"/>
    <w:qFormat/>
    <w:rPr>
      <w:rFonts w:ascii="Calibri" w:hAnsi="Calibri" w:cs="Symbol"/>
      <w:sz w:val="20"/>
    </w:rPr>
  </w:style>
  <w:style w:type="character" w:styleId="ListLabel200">
    <w:name w:val="ListLabel 200"/>
    <w:qFormat/>
    <w:rPr>
      <w:i w:val="false"/>
      <w:sz w:val="24"/>
    </w:rPr>
  </w:style>
  <w:style w:type="character" w:styleId="ListLabel199">
    <w:name w:val="ListLabel 199"/>
    <w:qFormat/>
    <w:rPr>
      <w:rFonts w:cs="Wingdings"/>
    </w:rPr>
  </w:style>
  <w:style w:type="character" w:styleId="ListLabel198">
    <w:name w:val="ListLabel 198"/>
    <w:qFormat/>
    <w:rPr>
      <w:rFonts w:cs="Courier New"/>
    </w:rPr>
  </w:style>
  <w:style w:type="character" w:styleId="ListLabel197">
    <w:name w:val="ListLabel 197"/>
    <w:qFormat/>
    <w:rPr>
      <w:rFonts w:cs="Symbol"/>
    </w:rPr>
  </w:style>
  <w:style w:type="character" w:styleId="ListLabel196">
    <w:name w:val="ListLabel 196"/>
    <w:qFormat/>
    <w:rPr>
      <w:rFonts w:cs="Wingdings"/>
    </w:rPr>
  </w:style>
  <w:style w:type="character" w:styleId="ListLabel195">
    <w:name w:val="ListLabel 195"/>
    <w:qFormat/>
    <w:rPr>
      <w:rFonts w:cs="Courier New"/>
    </w:rPr>
  </w:style>
  <w:style w:type="character" w:styleId="ListLabel194">
    <w:name w:val="ListLabel 194"/>
    <w:qFormat/>
    <w:rPr>
      <w:rFonts w:cs="Symbol"/>
    </w:rPr>
  </w:style>
  <w:style w:type="character" w:styleId="ListLabel193">
    <w:name w:val="ListLabel 193"/>
    <w:qFormat/>
    <w:rPr>
      <w:rFonts w:cs="Wingdings"/>
    </w:rPr>
  </w:style>
  <w:style w:type="character" w:styleId="ListLabel192">
    <w:name w:val="ListLabel 192"/>
    <w:qFormat/>
    <w:rPr>
      <w:rFonts w:cs="Courier New"/>
    </w:rPr>
  </w:style>
  <w:style w:type="character" w:styleId="ListLabel191">
    <w:name w:val="ListLabel 191"/>
    <w:qFormat/>
    <w:rPr>
      <w:rFonts w:cs="Symbol"/>
      <w:sz w:val="20"/>
    </w:rPr>
  </w:style>
  <w:style w:type="character" w:styleId="ListLabel190">
    <w:name w:val="ListLabel 190"/>
    <w:qFormat/>
    <w:rPr>
      <w:rFonts w:cs="Wingdings"/>
    </w:rPr>
  </w:style>
  <w:style w:type="character" w:styleId="ListLabel189">
    <w:name w:val="ListLabel 189"/>
    <w:qFormat/>
    <w:rPr>
      <w:rFonts w:cs="Courier New"/>
    </w:rPr>
  </w:style>
  <w:style w:type="character" w:styleId="ListLabel188">
    <w:name w:val="ListLabel 188"/>
    <w:qFormat/>
    <w:rPr>
      <w:rFonts w:cs="Symbol"/>
    </w:rPr>
  </w:style>
  <w:style w:type="character" w:styleId="ListLabel187">
    <w:name w:val="ListLabel 187"/>
    <w:qFormat/>
    <w:rPr>
      <w:rFonts w:cs="Wingdings"/>
    </w:rPr>
  </w:style>
  <w:style w:type="character" w:styleId="ListLabel186">
    <w:name w:val="ListLabel 186"/>
    <w:qFormat/>
    <w:rPr>
      <w:rFonts w:cs="Courier New"/>
    </w:rPr>
  </w:style>
  <w:style w:type="character" w:styleId="ListLabel185">
    <w:name w:val="ListLabel 185"/>
    <w:qFormat/>
    <w:rPr>
      <w:rFonts w:cs="Symbol"/>
    </w:rPr>
  </w:style>
  <w:style w:type="character" w:styleId="ListLabel184">
    <w:name w:val="ListLabel 184"/>
    <w:qFormat/>
    <w:rPr>
      <w:rFonts w:cs="Calibri"/>
    </w:rPr>
  </w:style>
  <w:style w:type="character" w:styleId="ListLabel183">
    <w:name w:val="ListLabel 183"/>
    <w:qFormat/>
    <w:rPr>
      <w:rFonts w:cs="Courier New"/>
    </w:rPr>
  </w:style>
  <w:style w:type="character" w:styleId="ListLabel182">
    <w:name w:val="ListLabel 182"/>
    <w:qFormat/>
    <w:rPr>
      <w:rFonts w:cs="Calibri"/>
      <w:sz w:val="20"/>
    </w:rPr>
  </w:style>
  <w:style w:type="character" w:styleId="ListLabel181">
    <w:name w:val="ListLabel 181"/>
    <w:qFormat/>
    <w:rPr>
      <w:rFonts w:cs="Wingdings"/>
    </w:rPr>
  </w:style>
  <w:style w:type="character" w:styleId="ListLabel180">
    <w:name w:val="ListLabel 180"/>
    <w:qFormat/>
    <w:rPr>
      <w:rFonts w:cs="Courier New"/>
    </w:rPr>
  </w:style>
  <w:style w:type="character" w:styleId="ListLabel179">
    <w:name w:val="ListLabel 179"/>
    <w:qFormat/>
    <w:rPr>
      <w:rFonts w:cs="Symbol"/>
    </w:rPr>
  </w:style>
  <w:style w:type="character" w:styleId="ListLabel178">
    <w:name w:val="ListLabel 178"/>
    <w:qFormat/>
    <w:rPr>
      <w:rFonts w:cs="Wingdings"/>
    </w:rPr>
  </w:style>
  <w:style w:type="character" w:styleId="ListLabel177">
    <w:name w:val="ListLabel 177"/>
    <w:qFormat/>
    <w:rPr>
      <w:rFonts w:cs="Courier New"/>
    </w:rPr>
  </w:style>
  <w:style w:type="character" w:styleId="ListLabel176">
    <w:name w:val="ListLabel 176"/>
    <w:qFormat/>
    <w:rPr>
      <w:rFonts w:cs="Symbol"/>
    </w:rPr>
  </w:style>
  <w:style w:type="character" w:styleId="ListLabel175">
    <w:name w:val="ListLabel 175"/>
    <w:qFormat/>
    <w:rPr>
      <w:rFonts w:cs="Wingdings"/>
    </w:rPr>
  </w:style>
  <w:style w:type="character" w:styleId="ListLabel174">
    <w:name w:val="ListLabel 174"/>
    <w:qFormat/>
    <w:rPr>
      <w:rFonts w:cs="Courier New"/>
    </w:rPr>
  </w:style>
  <w:style w:type="character" w:styleId="ListLabel173">
    <w:name w:val="ListLabel 173"/>
    <w:qFormat/>
    <w:rPr>
      <w:rFonts w:cs="Wingdings"/>
    </w:rPr>
  </w:style>
  <w:style w:type="character" w:styleId="ListLabel172">
    <w:name w:val="ListLabel 172"/>
    <w:qFormat/>
    <w:rPr>
      <w:rFonts w:cs="Courier New"/>
    </w:rPr>
  </w:style>
  <w:style w:type="character" w:styleId="ListLabel171">
    <w:name w:val="ListLabel 171"/>
    <w:qFormat/>
    <w:rPr>
      <w:rFonts w:cs="Symbol"/>
    </w:rPr>
  </w:style>
  <w:style w:type="character" w:styleId="ListLabel170">
    <w:name w:val="ListLabel 170"/>
    <w:qFormat/>
    <w:rPr>
      <w:rFonts w:cs="Wingdings"/>
    </w:rPr>
  </w:style>
  <w:style w:type="character" w:styleId="ListLabel169">
    <w:name w:val="ListLabel 169"/>
    <w:qFormat/>
    <w:rPr>
      <w:rFonts w:cs="Courier New"/>
    </w:rPr>
  </w:style>
  <w:style w:type="character" w:styleId="ListLabel168">
    <w:name w:val="ListLabel 168"/>
    <w:qFormat/>
    <w:rPr>
      <w:rFonts w:cs="Symbol"/>
    </w:rPr>
  </w:style>
  <w:style w:type="character" w:styleId="ListLabel167">
    <w:name w:val="ListLabel 167"/>
    <w:qFormat/>
    <w:rPr>
      <w:rFonts w:cs="Wingdings"/>
    </w:rPr>
  </w:style>
  <w:style w:type="character" w:styleId="ListLabel166">
    <w:name w:val="ListLabel 166"/>
    <w:qFormat/>
    <w:rPr>
      <w:rFonts w:cs="Courier New"/>
    </w:rPr>
  </w:style>
  <w:style w:type="character" w:styleId="ListLabel165">
    <w:name w:val="ListLabel 165"/>
    <w:qFormat/>
    <w:rPr>
      <w:rFonts w:cs="Symbol"/>
      <w:sz w:val="20"/>
    </w:rPr>
  </w:style>
  <w:style w:type="character" w:styleId="ListLabel164">
    <w:name w:val="ListLabel 164"/>
    <w:qFormat/>
    <w:rPr>
      <w:rFonts w:cs="Wingdings"/>
    </w:rPr>
  </w:style>
  <w:style w:type="character" w:styleId="ListLabel163">
    <w:name w:val="ListLabel 163"/>
    <w:qFormat/>
    <w:rPr>
      <w:rFonts w:cs="Courier New"/>
    </w:rPr>
  </w:style>
  <w:style w:type="character" w:styleId="ListLabel162">
    <w:name w:val="ListLabel 162"/>
    <w:qFormat/>
    <w:rPr>
      <w:rFonts w:cs="Symbol"/>
    </w:rPr>
  </w:style>
  <w:style w:type="character" w:styleId="ListLabel161">
    <w:name w:val="ListLabel 161"/>
    <w:qFormat/>
    <w:rPr>
      <w:rFonts w:cs="Wingdings"/>
    </w:rPr>
  </w:style>
  <w:style w:type="character" w:styleId="ListLabel160">
    <w:name w:val="ListLabel 160"/>
    <w:qFormat/>
    <w:rPr>
      <w:rFonts w:cs="Courier New"/>
    </w:rPr>
  </w:style>
  <w:style w:type="character" w:styleId="ListLabel159">
    <w:name w:val="ListLabel 159"/>
    <w:qFormat/>
    <w:rPr>
      <w:rFonts w:cs="Symbol"/>
    </w:rPr>
  </w:style>
  <w:style w:type="character" w:styleId="ListLabel158">
    <w:name w:val="ListLabel 158"/>
    <w:qFormat/>
    <w:rPr>
      <w:rFonts w:cs="Wingdings"/>
    </w:rPr>
  </w:style>
  <w:style w:type="character" w:styleId="ListLabel157">
    <w:name w:val="ListLabel 157"/>
    <w:qFormat/>
    <w:rPr>
      <w:rFonts w:cs="Courier New"/>
    </w:rPr>
  </w:style>
  <w:style w:type="character" w:styleId="ListLabel156">
    <w:name w:val="ListLabel 156"/>
    <w:qFormat/>
    <w:rPr>
      <w:rFonts w:cs="Symbol"/>
      <w:sz w:val="20"/>
    </w:rPr>
  </w:style>
  <w:style w:type="character" w:styleId="ListLabel155">
    <w:name w:val="ListLabel 155"/>
    <w:qFormat/>
    <w:rPr>
      <w:iCs/>
      <w:sz w:val="24"/>
      <w:szCs w:val="24"/>
    </w:rPr>
  </w:style>
  <w:style w:type="character" w:styleId="ListLabel154">
    <w:name w:val="ListLabel 154"/>
    <w:qFormat/>
    <w:rPr>
      <w:rFonts w:cs="Calibri"/>
      <w:sz w:val="24"/>
    </w:rPr>
  </w:style>
  <w:style w:type="character" w:styleId="ListLabel153">
    <w:name w:val="ListLabel 153"/>
    <w:qFormat/>
    <w:rPr>
      <w:i w:val="false"/>
      <w:sz w:val="24"/>
    </w:rPr>
  </w:style>
  <w:style w:type="character" w:styleId="ListLabel152">
    <w:name w:val="ListLabel 152"/>
    <w:qFormat/>
    <w:rPr>
      <w:rFonts w:cs="Wingdings"/>
    </w:rPr>
  </w:style>
  <w:style w:type="character" w:styleId="ListLabel151">
    <w:name w:val="ListLabel 151"/>
    <w:qFormat/>
    <w:rPr>
      <w:rFonts w:cs="Courier New"/>
    </w:rPr>
  </w:style>
  <w:style w:type="character" w:styleId="ListLabel150">
    <w:name w:val="ListLabel 150"/>
    <w:qFormat/>
    <w:rPr>
      <w:rFonts w:cs="Symbol"/>
    </w:rPr>
  </w:style>
  <w:style w:type="character" w:styleId="ListLabel149">
    <w:name w:val="ListLabel 149"/>
    <w:qFormat/>
    <w:rPr>
      <w:rFonts w:cs="Wingdings"/>
    </w:rPr>
  </w:style>
  <w:style w:type="character" w:styleId="ListLabel148">
    <w:name w:val="ListLabel 148"/>
    <w:qFormat/>
    <w:rPr>
      <w:rFonts w:cs="Courier New"/>
    </w:rPr>
  </w:style>
  <w:style w:type="character" w:styleId="ListLabel147">
    <w:name w:val="ListLabel 147"/>
    <w:qFormat/>
    <w:rPr>
      <w:rFonts w:cs="Symbol"/>
    </w:rPr>
  </w:style>
  <w:style w:type="character" w:styleId="ListLabel146">
    <w:name w:val="ListLabel 146"/>
    <w:qFormat/>
    <w:rPr>
      <w:rFonts w:cs="Wingdings"/>
    </w:rPr>
  </w:style>
  <w:style w:type="character" w:styleId="ListLabel145">
    <w:name w:val="ListLabel 145"/>
    <w:qFormat/>
    <w:rPr>
      <w:rFonts w:cs="Courier New"/>
    </w:rPr>
  </w:style>
  <w:style w:type="character" w:styleId="ListLabel144">
    <w:name w:val="ListLabel 144"/>
    <w:qFormat/>
    <w:rPr>
      <w:rFonts w:cs="Symbol"/>
      <w:sz w:val="20"/>
    </w:rPr>
  </w:style>
  <w:style w:type="character" w:styleId="ListLabel143">
    <w:name w:val="ListLabel 143"/>
    <w:qFormat/>
    <w:rPr>
      <w:rFonts w:cs="Wingdings"/>
    </w:rPr>
  </w:style>
  <w:style w:type="character" w:styleId="ListLabel142">
    <w:name w:val="ListLabel 142"/>
    <w:qFormat/>
    <w:rPr>
      <w:rFonts w:cs="Courier New"/>
    </w:rPr>
  </w:style>
  <w:style w:type="character" w:styleId="ListLabel141">
    <w:name w:val="ListLabel 141"/>
    <w:qFormat/>
    <w:rPr>
      <w:rFonts w:cs="Symbol"/>
    </w:rPr>
  </w:style>
  <w:style w:type="character" w:styleId="ListLabel140">
    <w:name w:val="ListLabel 140"/>
    <w:qFormat/>
    <w:rPr>
      <w:rFonts w:cs="Wingdings"/>
    </w:rPr>
  </w:style>
  <w:style w:type="character" w:styleId="ListLabel139">
    <w:name w:val="ListLabel 139"/>
    <w:qFormat/>
    <w:rPr>
      <w:rFonts w:cs="Courier New"/>
    </w:rPr>
  </w:style>
  <w:style w:type="character" w:styleId="ListLabel138">
    <w:name w:val="ListLabel 138"/>
    <w:qFormat/>
    <w:rPr>
      <w:rFonts w:cs="Symbol"/>
    </w:rPr>
  </w:style>
  <w:style w:type="character" w:styleId="ListLabel137">
    <w:name w:val="ListLabel 137"/>
    <w:qFormat/>
    <w:rPr>
      <w:rFonts w:cs="Calibri"/>
    </w:rPr>
  </w:style>
  <w:style w:type="character" w:styleId="ListLabel136">
    <w:name w:val="ListLabel 136"/>
    <w:qFormat/>
    <w:rPr>
      <w:rFonts w:cs="Courier New"/>
    </w:rPr>
  </w:style>
  <w:style w:type="character" w:styleId="ListLabel135">
    <w:name w:val="ListLabel 135"/>
    <w:qFormat/>
    <w:rPr>
      <w:rFonts w:cs="Calibri"/>
      <w:sz w:val="20"/>
    </w:rPr>
  </w:style>
  <w:style w:type="character" w:styleId="ListLabel134">
    <w:name w:val="ListLabel 134"/>
    <w:qFormat/>
    <w:rPr>
      <w:rFonts w:cs="Wingdings"/>
    </w:rPr>
  </w:style>
  <w:style w:type="character" w:styleId="ListLabel133">
    <w:name w:val="ListLabel 133"/>
    <w:qFormat/>
    <w:rPr>
      <w:rFonts w:cs="Courier New"/>
    </w:rPr>
  </w:style>
  <w:style w:type="character" w:styleId="ListLabel132">
    <w:name w:val="ListLabel 132"/>
    <w:qFormat/>
    <w:rPr>
      <w:rFonts w:cs="Symbol"/>
    </w:rPr>
  </w:style>
  <w:style w:type="character" w:styleId="ListLabel131">
    <w:name w:val="ListLabel 131"/>
    <w:qFormat/>
    <w:rPr>
      <w:rFonts w:cs="Wingdings"/>
    </w:rPr>
  </w:style>
  <w:style w:type="character" w:styleId="ListLabel130">
    <w:name w:val="ListLabel 130"/>
    <w:qFormat/>
    <w:rPr>
      <w:rFonts w:cs="Courier New"/>
    </w:rPr>
  </w:style>
  <w:style w:type="character" w:styleId="ListLabel129">
    <w:name w:val="ListLabel 129"/>
    <w:qFormat/>
    <w:rPr>
      <w:rFonts w:cs="Symbol"/>
    </w:rPr>
  </w:style>
  <w:style w:type="character" w:styleId="ListLabel128">
    <w:name w:val="ListLabel 128"/>
    <w:qFormat/>
    <w:rPr>
      <w:rFonts w:cs="Wingdings"/>
    </w:rPr>
  </w:style>
  <w:style w:type="character" w:styleId="ListLabel127">
    <w:name w:val="ListLabel 127"/>
    <w:qFormat/>
    <w:rPr>
      <w:rFonts w:cs="Courier New"/>
    </w:rPr>
  </w:style>
  <w:style w:type="character" w:styleId="ListLabel126">
    <w:name w:val="ListLabel 126"/>
    <w:qFormat/>
    <w:rPr>
      <w:rFonts w:cs="Wingdings"/>
    </w:rPr>
  </w:style>
  <w:style w:type="character" w:styleId="ListLabel125">
    <w:name w:val="ListLabel 125"/>
    <w:qFormat/>
    <w:rPr>
      <w:rFonts w:cs="Courier New"/>
    </w:rPr>
  </w:style>
  <w:style w:type="character" w:styleId="ListLabel124">
    <w:name w:val="ListLabel 124"/>
    <w:qFormat/>
    <w:rPr>
      <w:rFonts w:cs="Symbol"/>
    </w:rPr>
  </w:style>
  <w:style w:type="character" w:styleId="ListLabel123">
    <w:name w:val="ListLabel 123"/>
    <w:qFormat/>
    <w:rPr>
      <w:rFonts w:cs="Wingdings"/>
    </w:rPr>
  </w:style>
  <w:style w:type="character" w:styleId="ListLabel122">
    <w:name w:val="ListLabel 122"/>
    <w:qFormat/>
    <w:rPr>
      <w:rFonts w:cs="Courier New"/>
    </w:rPr>
  </w:style>
  <w:style w:type="character" w:styleId="ListLabel121">
    <w:name w:val="ListLabel 121"/>
    <w:qFormat/>
    <w:rPr>
      <w:rFonts w:cs="Symbol"/>
    </w:rPr>
  </w:style>
  <w:style w:type="character" w:styleId="ListLabel120">
    <w:name w:val="ListLabel 120"/>
    <w:qFormat/>
    <w:rPr>
      <w:rFonts w:cs="Wingdings"/>
    </w:rPr>
  </w:style>
  <w:style w:type="character" w:styleId="ListLabel119">
    <w:name w:val="ListLabel 119"/>
    <w:qFormat/>
    <w:rPr>
      <w:rFonts w:cs="Courier New"/>
    </w:rPr>
  </w:style>
  <w:style w:type="character" w:styleId="ListLabel118">
    <w:name w:val="ListLabel 118"/>
    <w:qFormat/>
    <w:rPr>
      <w:rFonts w:cs="Symbol"/>
      <w:sz w:val="20"/>
    </w:rPr>
  </w:style>
  <w:style w:type="character" w:styleId="ListLabel117">
    <w:name w:val="ListLabel 117"/>
    <w:qFormat/>
    <w:rPr>
      <w:rFonts w:cs="Wingdings"/>
    </w:rPr>
  </w:style>
  <w:style w:type="character" w:styleId="ListLabel116">
    <w:name w:val="ListLabel 116"/>
    <w:qFormat/>
    <w:rPr>
      <w:rFonts w:cs="Courier New"/>
    </w:rPr>
  </w:style>
  <w:style w:type="character" w:styleId="ListLabel115">
    <w:name w:val="ListLabel 115"/>
    <w:qFormat/>
    <w:rPr>
      <w:rFonts w:cs="Symbol"/>
    </w:rPr>
  </w:style>
  <w:style w:type="character" w:styleId="ListLabel114">
    <w:name w:val="ListLabel 114"/>
    <w:qFormat/>
    <w:rPr>
      <w:rFonts w:cs="Wingdings"/>
    </w:rPr>
  </w:style>
  <w:style w:type="character" w:styleId="ListLabel113">
    <w:name w:val="ListLabel 113"/>
    <w:qFormat/>
    <w:rPr>
      <w:rFonts w:cs="Courier New"/>
    </w:rPr>
  </w:style>
  <w:style w:type="character" w:styleId="ListLabel112">
    <w:name w:val="ListLabel 112"/>
    <w:qFormat/>
    <w:rPr>
      <w:rFonts w:cs="Symbol"/>
    </w:rPr>
  </w:style>
  <w:style w:type="character" w:styleId="ListLabel111">
    <w:name w:val="ListLabel 111"/>
    <w:qFormat/>
    <w:rPr>
      <w:rFonts w:cs="Wingdings"/>
    </w:rPr>
  </w:style>
  <w:style w:type="character" w:styleId="ListLabel110">
    <w:name w:val="ListLabel 110"/>
    <w:qFormat/>
    <w:rPr>
      <w:rFonts w:cs="Courier New"/>
    </w:rPr>
  </w:style>
  <w:style w:type="character" w:styleId="ListLabel109">
    <w:name w:val="ListLabel 109"/>
    <w:qFormat/>
    <w:rPr>
      <w:rFonts w:cs="Symbol"/>
      <w:sz w:val="20"/>
    </w:rPr>
  </w:style>
  <w:style w:type="character" w:styleId="ListLabel108">
    <w:name w:val="ListLabel 108"/>
    <w:qFormat/>
    <w:rPr>
      <w:iCs/>
      <w:sz w:val="24"/>
      <w:szCs w:val="24"/>
    </w:rPr>
  </w:style>
  <w:style w:type="character" w:styleId="ListLabel107">
    <w:name w:val="ListLabel 107"/>
    <w:qFormat/>
    <w:rPr>
      <w:rFonts w:cs="Calibri"/>
      <w:sz w:val="24"/>
    </w:rPr>
  </w:style>
  <w:style w:type="character" w:styleId="ListLabel106">
    <w:name w:val="ListLabel 106"/>
    <w:qFormat/>
    <w:rPr>
      <w:i w:val="false"/>
      <w:sz w:val="24"/>
    </w:rPr>
  </w:style>
  <w:style w:type="character" w:styleId="ListLabel105">
    <w:name w:val="ListLabel 105"/>
    <w:qFormat/>
    <w:rPr>
      <w:rFonts w:cs="Wingdings"/>
    </w:rPr>
  </w:style>
  <w:style w:type="character" w:styleId="ListLabel104">
    <w:name w:val="ListLabel 104"/>
    <w:qFormat/>
    <w:rPr>
      <w:rFonts w:cs="Courier New"/>
    </w:rPr>
  </w:style>
  <w:style w:type="character" w:styleId="ListLabel103">
    <w:name w:val="ListLabel 103"/>
    <w:qFormat/>
    <w:rPr>
      <w:rFonts w:cs="Symbol"/>
    </w:rPr>
  </w:style>
  <w:style w:type="character" w:styleId="ListLabel102">
    <w:name w:val="ListLabel 102"/>
    <w:qFormat/>
    <w:rPr>
      <w:rFonts w:cs="Wingdings"/>
    </w:rPr>
  </w:style>
  <w:style w:type="character" w:styleId="ListLabel101">
    <w:name w:val="ListLabel 101"/>
    <w:qFormat/>
    <w:rPr>
      <w:rFonts w:cs="Courier New"/>
    </w:rPr>
  </w:style>
  <w:style w:type="character" w:styleId="ListLabel100">
    <w:name w:val="ListLabel 100"/>
    <w:qFormat/>
    <w:rPr>
      <w:rFonts w:cs="Symbol"/>
    </w:rPr>
  </w:style>
  <w:style w:type="character" w:styleId="ListLabel99">
    <w:name w:val="ListLabel 99"/>
    <w:qFormat/>
    <w:rPr>
      <w:rFonts w:cs="Wingdings"/>
    </w:rPr>
  </w:style>
  <w:style w:type="character" w:styleId="ListLabel98">
    <w:name w:val="ListLabel 98"/>
    <w:qFormat/>
    <w:rPr>
      <w:rFonts w:cs="Courier New"/>
    </w:rPr>
  </w:style>
  <w:style w:type="character" w:styleId="ListLabel97">
    <w:name w:val="ListLabel 97"/>
    <w:qFormat/>
    <w:rPr>
      <w:rFonts w:ascii="Calibri" w:hAnsi="Calibri" w:cs="Symbol"/>
      <w:sz w:val="20"/>
    </w:rPr>
  </w:style>
  <w:style w:type="character" w:styleId="ListLabel96">
    <w:name w:val="ListLabel 96"/>
    <w:qFormat/>
    <w:rPr>
      <w:rFonts w:cs="Wingdings"/>
    </w:rPr>
  </w:style>
  <w:style w:type="character" w:styleId="ListLabel95">
    <w:name w:val="ListLabel 95"/>
    <w:qFormat/>
    <w:rPr>
      <w:rFonts w:cs="Courier New"/>
    </w:rPr>
  </w:style>
  <w:style w:type="character" w:styleId="ListLabel94">
    <w:name w:val="ListLabel 94"/>
    <w:qFormat/>
    <w:rPr>
      <w:rFonts w:cs="Symbol"/>
    </w:rPr>
  </w:style>
  <w:style w:type="character" w:styleId="ListLabel93">
    <w:name w:val="ListLabel 93"/>
    <w:qFormat/>
    <w:rPr>
      <w:rFonts w:cs="Wingdings"/>
    </w:rPr>
  </w:style>
  <w:style w:type="character" w:styleId="ListLabel92">
    <w:name w:val="ListLabel 92"/>
    <w:qFormat/>
    <w:rPr>
      <w:rFonts w:cs="Courier New"/>
    </w:rPr>
  </w:style>
  <w:style w:type="character" w:styleId="ListLabel91">
    <w:name w:val="ListLabel 91"/>
    <w:qFormat/>
    <w:rPr>
      <w:rFonts w:cs="Symbol"/>
    </w:rPr>
  </w:style>
  <w:style w:type="character" w:styleId="ListLabel90">
    <w:name w:val="ListLabel 90"/>
    <w:qFormat/>
    <w:rPr>
      <w:rFonts w:cs="Calibri"/>
    </w:rPr>
  </w:style>
  <w:style w:type="character" w:styleId="ListLabel89">
    <w:name w:val="ListLabel 89"/>
    <w:qFormat/>
    <w:rPr>
      <w:rFonts w:cs="Courier New"/>
    </w:rPr>
  </w:style>
  <w:style w:type="character" w:styleId="ListLabel88">
    <w:name w:val="ListLabel 88"/>
    <w:qFormat/>
    <w:rPr>
      <w:rFonts w:ascii="Calibri" w:hAnsi="Calibri" w:cs="Calibri"/>
      <w:sz w:val="20"/>
    </w:rPr>
  </w:style>
  <w:style w:type="character" w:styleId="ListLabel87">
    <w:name w:val="ListLabel 87"/>
    <w:qFormat/>
    <w:rPr>
      <w:rFonts w:cs="Wingdings"/>
    </w:rPr>
  </w:style>
  <w:style w:type="character" w:styleId="ListLabel86">
    <w:name w:val="ListLabel 86"/>
    <w:qFormat/>
    <w:rPr>
      <w:rFonts w:cs="Courier New"/>
    </w:rPr>
  </w:style>
  <w:style w:type="character" w:styleId="ListLabel85">
    <w:name w:val="ListLabel 85"/>
    <w:qFormat/>
    <w:rPr>
      <w:rFonts w:cs="Symbol"/>
    </w:rPr>
  </w:style>
  <w:style w:type="character" w:styleId="ListLabel84">
    <w:name w:val="ListLabel 84"/>
    <w:qFormat/>
    <w:rPr>
      <w:rFonts w:cs="Wingdings"/>
    </w:rPr>
  </w:style>
  <w:style w:type="character" w:styleId="ListLabel83">
    <w:name w:val="ListLabel 83"/>
    <w:qFormat/>
    <w:rPr>
      <w:rFonts w:cs="Courier New"/>
    </w:rPr>
  </w:style>
  <w:style w:type="character" w:styleId="ListLabel82">
    <w:name w:val="ListLabel 82"/>
    <w:qFormat/>
    <w:rPr>
      <w:rFonts w:cs="Symbol"/>
    </w:rPr>
  </w:style>
  <w:style w:type="character" w:styleId="ListLabel81">
    <w:name w:val="ListLabel 81"/>
    <w:qFormat/>
    <w:rPr>
      <w:rFonts w:cs="Wingdings"/>
    </w:rPr>
  </w:style>
  <w:style w:type="character" w:styleId="ListLabel80">
    <w:name w:val="ListLabel 80"/>
    <w:qFormat/>
    <w:rPr>
      <w:rFonts w:cs="Courier New"/>
    </w:rPr>
  </w:style>
  <w:style w:type="character" w:styleId="ListLabel79">
    <w:name w:val="ListLabel 79"/>
    <w:qFormat/>
    <w:rPr>
      <w:rFonts w:cs="Wingdings"/>
    </w:rPr>
  </w:style>
  <w:style w:type="character" w:styleId="ListLabel78">
    <w:name w:val="ListLabel 78"/>
    <w:qFormat/>
    <w:rPr>
      <w:rFonts w:cs="Courier New"/>
    </w:rPr>
  </w:style>
  <w:style w:type="character" w:styleId="ListLabel77">
    <w:name w:val="ListLabel 77"/>
    <w:qFormat/>
    <w:rPr>
      <w:rFonts w:cs="Symbol"/>
    </w:rPr>
  </w:style>
  <w:style w:type="character" w:styleId="ListLabel76">
    <w:name w:val="ListLabel 76"/>
    <w:qFormat/>
    <w:rPr>
      <w:rFonts w:cs="Wingdings"/>
    </w:rPr>
  </w:style>
  <w:style w:type="character" w:styleId="ListLabel75">
    <w:name w:val="ListLabel 75"/>
    <w:qFormat/>
    <w:rPr>
      <w:rFonts w:cs="Courier New"/>
    </w:rPr>
  </w:style>
  <w:style w:type="character" w:styleId="ListLabel74">
    <w:name w:val="ListLabel 74"/>
    <w:qFormat/>
    <w:rPr>
      <w:rFonts w:cs="Symbol"/>
    </w:rPr>
  </w:style>
  <w:style w:type="character" w:styleId="ListLabel73">
    <w:name w:val="ListLabel 73"/>
    <w:qFormat/>
    <w:rPr>
      <w:rFonts w:cs="Wingdings"/>
    </w:rPr>
  </w:style>
  <w:style w:type="character" w:styleId="ListLabel72">
    <w:name w:val="ListLabel 72"/>
    <w:qFormat/>
    <w:rPr>
      <w:rFonts w:cs="Courier New"/>
    </w:rPr>
  </w:style>
  <w:style w:type="character" w:styleId="ListLabel71">
    <w:name w:val="ListLabel 71"/>
    <w:qFormat/>
    <w:rPr>
      <w:rFonts w:ascii="Calibri" w:hAnsi="Calibri" w:cs="Symbol"/>
      <w:sz w:val="20"/>
    </w:rPr>
  </w:style>
  <w:style w:type="character" w:styleId="ListLabel70">
    <w:name w:val="ListLabel 70"/>
    <w:qFormat/>
    <w:rPr>
      <w:rFonts w:cs="Wingdings"/>
    </w:rPr>
  </w:style>
  <w:style w:type="character" w:styleId="ListLabel69">
    <w:name w:val="ListLabel 69"/>
    <w:qFormat/>
    <w:rPr>
      <w:rFonts w:cs="Courier New"/>
    </w:rPr>
  </w:style>
  <w:style w:type="character" w:styleId="ListLabel68">
    <w:name w:val="ListLabel 68"/>
    <w:qFormat/>
    <w:rPr>
      <w:rFonts w:cs="Symbol"/>
    </w:rPr>
  </w:style>
  <w:style w:type="character" w:styleId="ListLabel67">
    <w:name w:val="ListLabel 67"/>
    <w:qFormat/>
    <w:rPr>
      <w:rFonts w:cs="Wingdings"/>
    </w:rPr>
  </w:style>
  <w:style w:type="character" w:styleId="ListLabel66">
    <w:name w:val="ListLabel 66"/>
    <w:qFormat/>
    <w:rPr>
      <w:rFonts w:cs="Courier New"/>
    </w:rPr>
  </w:style>
  <w:style w:type="character" w:styleId="ListLabel65">
    <w:name w:val="ListLabel 65"/>
    <w:qFormat/>
    <w:rPr>
      <w:rFonts w:cs="Symbol"/>
    </w:rPr>
  </w:style>
  <w:style w:type="character" w:styleId="ListLabel64">
    <w:name w:val="ListLabel 64"/>
    <w:qFormat/>
    <w:rPr>
      <w:rFonts w:cs="Wingdings"/>
    </w:rPr>
  </w:style>
  <w:style w:type="character" w:styleId="ListLabel63">
    <w:name w:val="ListLabel 63"/>
    <w:qFormat/>
    <w:rPr>
      <w:rFonts w:cs="Courier New"/>
    </w:rPr>
  </w:style>
  <w:style w:type="character" w:styleId="ListLabel62">
    <w:name w:val="ListLabel 62"/>
    <w:qFormat/>
    <w:rPr>
      <w:rFonts w:ascii="Calibri" w:hAnsi="Calibri" w:cs="Symbol"/>
      <w:sz w:val="20"/>
    </w:rPr>
  </w:style>
  <w:style w:type="character" w:styleId="ListLabel61">
    <w:name w:val="ListLabel 61"/>
    <w:qFormat/>
    <w:rPr>
      <w:iCs/>
      <w:sz w:val="24"/>
      <w:szCs w:val="24"/>
    </w:rPr>
  </w:style>
  <w:style w:type="character" w:styleId="ListLabel60">
    <w:name w:val="ListLabel 60"/>
    <w:qFormat/>
    <w:rPr>
      <w:rFonts w:ascii="Calibri" w:hAnsi="Calibri" w:cs="Calibri"/>
      <w:sz w:val="24"/>
    </w:rPr>
  </w:style>
  <w:style w:type="character" w:styleId="ListLabel59">
    <w:name w:val="ListLabel 59"/>
    <w:qFormat/>
    <w:rPr>
      <w:i w:val="false"/>
      <w:sz w:val="24"/>
    </w:rPr>
  </w:style>
  <w:style w:type="character" w:styleId="ListLabel58">
    <w:name w:val="ListLabel 58"/>
    <w:qFormat/>
    <w:rPr>
      <w:rFonts w:cs="Times New Roman"/>
    </w:rPr>
  </w:style>
  <w:style w:type="character" w:styleId="ListLabel57">
    <w:name w:val="ListLabel 57"/>
    <w:qFormat/>
    <w:rPr>
      <w:rFonts w:cs="Courier New"/>
    </w:rPr>
  </w:style>
  <w:style w:type="character" w:styleId="ListLabel56">
    <w:name w:val="ListLabel 56"/>
    <w:qFormat/>
    <w:rPr>
      <w:rFonts w:cs="Courier New"/>
    </w:rPr>
  </w:style>
  <w:style w:type="character" w:styleId="ListLabel55">
    <w:name w:val="ListLabel 55"/>
    <w:qFormat/>
    <w:rPr>
      <w:rFonts w:cs="Courier New"/>
    </w:rPr>
  </w:style>
  <w:style w:type="character" w:styleId="ListLabel54">
    <w:name w:val="ListLabel 54"/>
    <w:qFormat/>
    <w:rPr>
      <w:rFonts w:eastAsia="Calibri" w:cs="Times New Roman"/>
    </w:rPr>
  </w:style>
  <w:style w:type="character" w:styleId="ListLabel53">
    <w:name w:val="ListLabel 53"/>
    <w:qFormat/>
    <w:rPr>
      <w:rFonts w:cs="Courier New"/>
    </w:rPr>
  </w:style>
  <w:style w:type="character" w:styleId="ListLabel52">
    <w:name w:val="ListLabel 52"/>
    <w:qFormat/>
    <w:rPr>
      <w:rFonts w:cs="Courier New"/>
    </w:rPr>
  </w:style>
  <w:style w:type="character" w:styleId="ListLabel51">
    <w:name w:val="ListLabel 51"/>
    <w:qFormat/>
    <w:rPr>
      <w:color w:val="auto"/>
    </w:rPr>
  </w:style>
  <w:style w:type="character" w:styleId="ListLabel50">
    <w:name w:val="ListLabel 50"/>
    <w:qFormat/>
    <w:rPr>
      <w:color w:val="auto"/>
    </w:rPr>
  </w:style>
  <w:style w:type="character" w:styleId="ListLabel49">
    <w:name w:val="ListLabel 49"/>
    <w:qFormat/>
    <w:rPr>
      <w:rFonts w:cs="Courier New"/>
    </w:rPr>
  </w:style>
  <w:style w:type="character" w:styleId="ListLabel48">
    <w:name w:val="ListLabel 48"/>
    <w:qFormat/>
    <w:rPr>
      <w:color w:val="auto"/>
    </w:rPr>
  </w:style>
  <w:style w:type="character" w:styleId="ListLabel47">
    <w:name w:val="ListLabel 47"/>
    <w:qFormat/>
    <w:rPr>
      <w:color w:val="auto"/>
    </w:rPr>
  </w:style>
  <w:style w:type="character" w:styleId="ListLabel46">
    <w:name w:val="ListLabel 46"/>
    <w:qFormat/>
    <w:rPr>
      <w:color w:val="auto"/>
    </w:rPr>
  </w:style>
  <w:style w:type="character" w:styleId="ListLabel45">
    <w:name w:val="ListLabel 45"/>
    <w:qFormat/>
    <w:rPr>
      <w:rFonts w:cs="Courier New"/>
    </w:rPr>
  </w:style>
  <w:style w:type="character" w:styleId="ListLabel44">
    <w:name w:val="ListLabel 44"/>
    <w:qFormat/>
    <w:rPr>
      <w:color w:val="auto"/>
    </w:rPr>
  </w:style>
  <w:style w:type="character" w:styleId="ListLabel43">
    <w:name w:val="ListLabel 43"/>
    <w:qFormat/>
    <w:rPr>
      <w:color w:val="auto"/>
    </w:rPr>
  </w:style>
  <w:style w:type="character" w:styleId="ListLabel42">
    <w:name w:val="ListLabel 42"/>
    <w:qFormat/>
    <w:rPr>
      <w:i w:val="false"/>
      <w:iCs w:val="false"/>
    </w:rPr>
  </w:style>
  <w:style w:type="character" w:styleId="ListLabel41">
    <w:name w:val="ListLabel 41"/>
    <w:qFormat/>
    <w:rPr>
      <w:i w:val="false"/>
      <w:iCs w:val="false"/>
    </w:rPr>
  </w:style>
  <w:style w:type="character" w:styleId="ListLabel40">
    <w:name w:val="ListLabel 40"/>
    <w:qFormat/>
    <w:rPr>
      <w:i w:val="false"/>
      <w:iCs w:val="false"/>
    </w:rPr>
  </w:style>
  <w:style w:type="character" w:styleId="ListLabel39">
    <w:name w:val="ListLabel 39"/>
    <w:qFormat/>
    <w:rPr>
      <w:rFonts w:eastAsia="Times New Roman" w:cs="Calibri"/>
    </w:rPr>
  </w:style>
  <w:style w:type="character" w:styleId="ListLabel38">
    <w:name w:val="ListLabel 38"/>
    <w:qFormat/>
    <w:rPr>
      <w:rFonts w:cs="Courier New"/>
      <w:sz w:val="24"/>
      <w:szCs w:val="24"/>
    </w:rPr>
  </w:style>
  <w:style w:type="character" w:styleId="ListLabel37">
    <w:name w:val="ListLabel 37"/>
    <w:qFormat/>
    <w:rPr>
      <w:i w:val="false"/>
      <w:iCs w:val="false"/>
    </w:rPr>
  </w:style>
  <w:style w:type="character" w:styleId="ListLabel36">
    <w:name w:val="ListLabel 36"/>
    <w:qFormat/>
    <w:rPr>
      <w:i w:val="false"/>
      <w:iCs w:val="false"/>
    </w:rPr>
  </w:style>
  <w:style w:type="character" w:styleId="ListLabel35">
    <w:name w:val="ListLabel 35"/>
    <w:qFormat/>
    <w:rPr>
      <w:sz w:val="24"/>
      <w:szCs w:val="22"/>
    </w:rPr>
  </w:style>
  <w:style w:type="character" w:styleId="ListLabel34">
    <w:name w:val="ListLabel 34"/>
    <w:qFormat/>
    <w:rPr>
      <w:i w:val="false"/>
      <w:iCs w:val="false"/>
    </w:rPr>
  </w:style>
  <w:style w:type="character" w:styleId="ListLabel33">
    <w:name w:val="ListLabel 33"/>
    <w:qFormat/>
    <w:rPr>
      <w:rFonts w:cs="Courier New"/>
    </w:rPr>
  </w:style>
  <w:style w:type="character" w:styleId="ListLabel32">
    <w:name w:val="ListLabel 32"/>
    <w:qFormat/>
    <w:rPr>
      <w:rFonts w:cs="Courier New"/>
    </w:rPr>
  </w:style>
  <w:style w:type="character" w:styleId="ListLabel31">
    <w:name w:val="ListLabel 31"/>
    <w:qFormat/>
    <w:rPr>
      <w:rFonts w:cs="Courier New"/>
    </w:rPr>
  </w:style>
  <w:style w:type="character" w:styleId="ListLabel30">
    <w:name w:val="ListLabel 30"/>
    <w:qFormat/>
    <w:rPr>
      <w:rFonts w:eastAsia="Calibri" w:cs="Calibri"/>
    </w:rPr>
  </w:style>
  <w:style w:type="character" w:styleId="ListLabel29">
    <w:name w:val="ListLabel 29"/>
    <w:qFormat/>
    <w:rPr>
      <w:rFonts w:eastAsia="Calibri" w:cs="Calibri"/>
    </w:rPr>
  </w:style>
  <w:style w:type="character" w:styleId="ListLabel28">
    <w:name w:val="ListLabel 28"/>
    <w:qFormat/>
    <w:rPr>
      <w:rFonts w:eastAsia="Calibri" w:cs="Calibri"/>
    </w:rPr>
  </w:style>
  <w:style w:type="character" w:styleId="ListLabel27">
    <w:name w:val="ListLabel 27"/>
    <w:qFormat/>
    <w:rPr>
      <w:rFonts w:cs="Courier New"/>
    </w:rPr>
  </w:style>
  <w:style w:type="character" w:styleId="ListLabel26">
    <w:name w:val="ListLabel 26"/>
    <w:qFormat/>
    <w:rPr>
      <w:rFonts w:eastAsia="Calibri" w:cs="Calibri"/>
    </w:rPr>
  </w:style>
  <w:style w:type="character" w:styleId="ListLabel25">
    <w:name w:val="ListLabel 25"/>
    <w:qFormat/>
    <w:rPr>
      <w:rFonts w:cs="Courier New"/>
    </w:rPr>
  </w:style>
  <w:style w:type="character" w:styleId="ListLabel24">
    <w:name w:val="ListLabel 24"/>
    <w:qFormat/>
    <w:rPr>
      <w:rFonts w:eastAsia="Calibri" w:cs="Calibri"/>
    </w:rPr>
  </w:style>
  <w:style w:type="character" w:styleId="ListLabel23">
    <w:name w:val="ListLabel 23"/>
    <w:qFormat/>
    <w:rPr>
      <w:rFonts w:cs="Courier New"/>
    </w:rPr>
  </w:style>
  <w:style w:type="character" w:styleId="ListLabel22">
    <w:name w:val="ListLabel 22"/>
    <w:qFormat/>
    <w:rPr>
      <w:rFonts w:eastAsia="Calibri" w:cs="Calibri"/>
    </w:rPr>
  </w:style>
  <w:style w:type="character" w:styleId="ListLabel21">
    <w:name w:val="ListLabel 21"/>
    <w:qFormat/>
    <w:rPr>
      <w:rFonts w:eastAsia="Calibri" w:cs="Calibri"/>
    </w:rPr>
  </w:style>
  <w:style w:type="character" w:styleId="ListLabel20">
    <w:name w:val="ListLabel 20"/>
    <w:qFormat/>
    <w:rPr>
      <w:rFonts w:cs="Courier New"/>
    </w:rPr>
  </w:style>
  <w:style w:type="character" w:styleId="ListLabel19">
    <w:name w:val="ListLabel 19"/>
    <w:qFormat/>
    <w:rPr>
      <w:rFonts w:cs="Courier New"/>
    </w:rPr>
  </w:style>
  <w:style w:type="character" w:styleId="ListLabel18">
    <w:name w:val="ListLabel 18"/>
    <w:qFormat/>
    <w:rPr>
      <w:rFonts w:cs="Courier New"/>
    </w:rPr>
  </w:style>
  <w:style w:type="character" w:styleId="ListLabel17">
    <w:name w:val="ListLabel 17"/>
    <w:qFormat/>
    <w:rPr>
      <w:rFonts w:cs="Courier New"/>
    </w:rPr>
  </w:style>
  <w:style w:type="character" w:styleId="ListLabel16">
    <w:name w:val="ListLabel 16"/>
    <w:qFormat/>
    <w:rPr>
      <w:rFonts w:cs="Courier New"/>
    </w:rPr>
  </w:style>
  <w:style w:type="character" w:styleId="ListLabel15">
    <w:name w:val="ListLabel 15"/>
    <w:qFormat/>
    <w:rPr>
      <w:rFonts w:cs="Courier New"/>
    </w:rPr>
  </w:style>
  <w:style w:type="character" w:styleId="ListLabel14">
    <w:name w:val="ListLabel 14"/>
    <w:qFormat/>
    <w:rPr>
      <w:rFonts w:cs="Courier New"/>
    </w:rPr>
  </w:style>
  <w:style w:type="character" w:styleId="ListLabel13">
    <w:name w:val="ListLabel 13"/>
    <w:qFormat/>
    <w:rPr>
      <w:rFonts w:cs="Courier New"/>
    </w:rPr>
  </w:style>
  <w:style w:type="character" w:styleId="ListLabel12">
    <w:name w:val="ListLabel 12"/>
    <w:qFormat/>
    <w:rPr>
      <w:rFonts w:eastAsia="Calibri" w:cs="Calibri"/>
    </w:rPr>
  </w:style>
  <w:style w:type="character" w:styleId="ListLabel11">
    <w:name w:val="ListLabel 11"/>
    <w:qFormat/>
    <w:rPr>
      <w:rFonts w:cs="Courier New"/>
    </w:rPr>
  </w:style>
  <w:style w:type="character" w:styleId="ListLabel10">
    <w:name w:val="ListLabel 10"/>
    <w:qFormat/>
    <w:rPr>
      <w:rFonts w:eastAsia="Calibri" w:cs="Calibri"/>
      <w:sz w:val="20"/>
    </w:rPr>
  </w:style>
  <w:style w:type="character" w:styleId="ListLabel9">
    <w:name w:val="ListLabel 9"/>
    <w:qFormat/>
    <w:rPr>
      <w:rFonts w:cs="Courier New"/>
    </w:rPr>
  </w:style>
  <w:style w:type="character" w:styleId="ListLabel8">
    <w:name w:val="ListLabel 8"/>
    <w:qFormat/>
    <w:rPr>
      <w:rFonts w:cs="Courier New"/>
    </w:rPr>
  </w:style>
  <w:style w:type="character" w:styleId="ListLabel7">
    <w:name w:val="ListLabel 7"/>
    <w:qFormat/>
    <w:rPr>
      <w:rFonts w:cs="Courier New"/>
    </w:rPr>
  </w:style>
  <w:style w:type="character" w:styleId="ListLabel6">
    <w:name w:val="ListLabel 6"/>
    <w:qFormat/>
    <w:rPr>
      <w:rFonts w:cs="Courier New"/>
    </w:rPr>
  </w:style>
  <w:style w:type="character" w:styleId="ListLabel5">
    <w:name w:val="ListLabel 5"/>
    <w:qFormat/>
    <w:rPr>
      <w:rFonts w:cs="Courier New"/>
    </w:rPr>
  </w:style>
  <w:style w:type="character" w:styleId="ListLabel4">
    <w:name w:val="ListLabel 4"/>
    <w:qFormat/>
    <w:rPr>
      <w:rFonts w:cs="Courier New"/>
    </w:rPr>
  </w:style>
  <w:style w:type="character" w:styleId="ListLabel3">
    <w:name w:val="ListLabel 3"/>
    <w:qFormat/>
    <w:rPr>
      <w:rFonts w:cs="Courier New"/>
    </w:rPr>
  </w:style>
  <w:style w:type="character" w:styleId="ListParagraphChar">
    <w:name w:val="List Paragraph Char"/>
    <w:basedOn w:val="DefaultParagraphFont"/>
    <w:qFormat/>
    <w:rPr>
      <w:sz w:val="22"/>
      <w:szCs w:val="22"/>
    </w:rPr>
  </w:style>
  <w:style w:type="character" w:styleId="UnresolvedMention2">
    <w:name w:val="Unresolved Mention2"/>
    <w:basedOn w:val="DefaultParagraphFont"/>
    <w:qFormat/>
    <w:rPr>
      <w:color w:val="605E5C"/>
      <w:highlight w:val="lightGray"/>
    </w:rPr>
  </w:style>
  <w:style w:type="character" w:styleId="UnresolvedMention1">
    <w:name w:val="Unresolved Mention1"/>
    <w:basedOn w:val="DefaultParagraphFont"/>
    <w:qFormat/>
    <w:rPr>
      <w:color w:val="605E5C"/>
      <w:highlight w:val="lightGray"/>
    </w:rPr>
  </w:style>
  <w:style w:type="character" w:styleId="FollowedHyperlink">
    <w:name w:val="FollowedHyperlink"/>
    <w:basedOn w:val="DefaultParagraphFont"/>
    <w:qFormat/>
    <w:rPr>
      <w:color w:val="954F72"/>
      <w:u w:val="single"/>
    </w:rPr>
  </w:style>
  <w:style w:type="character" w:styleId="CommentSubjectChar">
    <w:name w:val="Comment Subject Char"/>
    <w:qFormat/>
    <w:rPr>
      <w:b/>
      <w:bCs/>
      <w:lang w:eastAsia="en-US"/>
    </w:rPr>
  </w:style>
  <w:style w:type="character" w:styleId="CommentTextChar">
    <w:name w:val="Comment Text Char"/>
    <w:qFormat/>
    <w:rPr>
      <w:lang w:eastAsia="en-US"/>
    </w:rPr>
  </w:style>
  <w:style w:type="character" w:styleId="Annotationreference">
    <w:name w:val="annotation reference"/>
    <w:qFormat/>
    <w:rPr>
      <w:sz w:val="16"/>
      <w:szCs w:val="16"/>
    </w:rPr>
  </w:style>
  <w:style w:type="character" w:styleId="Heading4Char">
    <w:name w:val="Heading 4 Char"/>
    <w:qFormat/>
    <w:rPr>
      <w:rFonts w:ascii="Times New Roman" w:hAnsi="Times New Roman" w:eastAsia="Times New Roman"/>
      <w:b/>
      <w:sz w:val="36"/>
      <w:lang w:eastAsia="en-US"/>
    </w:rPr>
  </w:style>
  <w:style w:type="character" w:styleId="Heading3Char">
    <w:name w:val="Heading 3 Char"/>
    <w:qFormat/>
    <w:rPr>
      <w:rFonts w:ascii="Palatino" w:hAnsi="Palatino" w:eastAsia="Times New Roman"/>
      <w:b/>
      <w:sz w:val="24"/>
      <w:lang w:eastAsia="en-US"/>
    </w:rPr>
  </w:style>
  <w:style w:type="character" w:styleId="InternetLink">
    <w:name w:val="Internet Link"/>
    <w:rPr>
      <w:color w:val="0000FF"/>
      <w:u w:val="single"/>
    </w:rPr>
  </w:style>
  <w:style w:type="character" w:styleId="BodyTextIndentChar">
    <w:name w:val="Body Text Indent Char"/>
    <w:qFormat/>
    <w:rPr>
      <w:rFonts w:ascii="Arial" w:hAnsi="Arial" w:eastAsia="Times New Roman"/>
      <w:sz w:val="22"/>
      <w:lang w:val="x-none" w:eastAsia="en-US"/>
    </w:rPr>
  </w:style>
  <w:style w:type="character" w:styleId="BalloonTextChar">
    <w:name w:val="Balloon Text Char"/>
    <w:qFormat/>
    <w:rPr>
      <w:rFonts w:ascii="Tahoma" w:hAnsi="Tahoma" w:cs="Tahoma"/>
      <w:sz w:val="16"/>
      <w:szCs w:val="16"/>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ecipient" w:customStyle="1">
    <w:name w:val="Recipient"/>
    <w:basedOn w:val="Normal"/>
    <w:uiPriority w:val="3"/>
    <w:semiHidden/>
    <w:qFormat/>
    <w:rsid w:val="00a66b18"/>
    <w:pPr>
      <w:spacing w:before="840" w:after="40"/>
    </w:pPr>
    <w:rPr>
      <w:b/>
      <w:bCs/>
      <w:color w:val="000000" w:themeColor="text1"/>
    </w:rPr>
  </w:style>
  <w:style w:type="paragraph" w:styleId="ComplimentaryClose">
    <w:name w:val="Salutation"/>
    <w:basedOn w:val="Normal"/>
    <w:link w:val="SalutationChar"/>
    <w:uiPriority w:val="4"/>
    <w:semiHidden/>
    <w:qFormat/>
    <w:rsid w:val="00a66b18"/>
    <w:pPr>
      <w:spacing w:before="720" w:after="200"/>
    </w:pPr>
    <w:rPr/>
  </w:style>
  <w:style w:type="paragraph" w:styleId="Closing">
    <w:name w:val="Closing"/>
    <w:basedOn w:val="Normal"/>
    <w:next w:val="Signature"/>
    <w:link w:val="ClosingChar"/>
    <w:uiPriority w:val="6"/>
    <w:semiHidden/>
    <w:qFormat/>
    <w:rsid w:val="00a6783b"/>
    <w:pPr>
      <w:spacing w:before="480" w:after="960"/>
    </w:pPr>
    <w:rPr/>
  </w:style>
  <w:style w:type="paragraph" w:styleId="Signature">
    <w:name w:val="Signature"/>
    <w:basedOn w:val="Normal"/>
    <w:link w:val="SignatureChar"/>
    <w:uiPriority w:val="7"/>
    <w:semiHidden/>
    <w:qFormat/>
    <w:rsid w:val="00a6783b"/>
    <w:pPr>
      <w:spacing w:before="40" w:after="200"/>
      <w:contextualSpacing/>
    </w:pPr>
    <w:rPr>
      <w:b/>
      <w:bCs/>
      <w:color w:val="17406D" w:themeColor="accent1"/>
    </w:rPr>
  </w:style>
  <w:style w:type="paragraph" w:styleId="Header">
    <w:name w:val="Header"/>
    <w:basedOn w:val="Normal"/>
    <w:link w:val="HeaderChar"/>
    <w:uiPriority w:val="99"/>
    <w:semiHidden/>
    <w:rsid w:val="003e24df"/>
    <w:pPr>
      <w:spacing w:before="40" w:after="0"/>
      <w:jc w:val="right"/>
    </w:pPr>
    <w:rPr/>
  </w:style>
  <w:style w:type="paragraph" w:styleId="NormalWeb">
    <w:name w:val="Normal (Web)"/>
    <w:basedOn w:val="Normal"/>
    <w:uiPriority w:val="99"/>
    <w:semiHidden/>
    <w:unhideWhenUsed/>
    <w:qFormat/>
    <w:rsid w:val="00083baa"/>
    <w:pPr>
      <w:spacing w:beforeAutospacing="1" w:afterAutospacing="1"/>
    </w:pPr>
    <w:rPr>
      <w:rFonts w:ascii="Times New Roman" w:hAnsi="Times New Roman" w:eastAsia="HGｺﾞｼｯｸE" w:cs="Times New Roman" w:eastAsiaTheme="minorEastAsia"/>
      <w:kern w:val="0"/>
      <w:szCs w:val="24"/>
    </w:rPr>
  </w:style>
  <w:style w:type="paragraph" w:styleId="Footer">
    <w:name w:val="Footer"/>
    <w:basedOn w:val="Normal"/>
    <w:link w:val="FooterChar"/>
    <w:uiPriority w:val="99"/>
    <w:semiHidden/>
    <w:rsid w:val="00a66b18"/>
    <w:pPr>
      <w:tabs>
        <w:tab w:val="center" w:pos="4680" w:leader="none"/>
        <w:tab w:val="right" w:pos="9360" w:leader="none"/>
      </w:tabs>
      <w:spacing w:before="0" w:after="0"/>
    </w:pPr>
    <w:rPr/>
  </w:style>
  <w:style w:type="paragraph" w:styleId="Title">
    <w:name w:val="Title"/>
    <w:basedOn w:val="Normal"/>
    <w:next w:val="Normal"/>
    <w:link w:val="TitleChar"/>
    <w:uiPriority w:val="10"/>
    <w:qFormat/>
    <w:rsid w:val="007e6992"/>
    <w:pPr>
      <w:spacing w:before="0" w:after="640"/>
      <w:contextualSpacing/>
    </w:pPr>
    <w:rPr>
      <w:rFonts w:ascii="Franklin Gothic Medium" w:hAnsi="Franklin Gothic Medium" w:eastAsia="HG創英角ｺﾞｼｯｸUB" w:cs="" w:asciiTheme="majorHAnsi" w:cstheme="majorBidi" w:eastAsiaTheme="majorEastAsia" w:hAnsiTheme="majorHAnsi"/>
      <w:caps/>
      <w:color w:val="FFFFFF" w:themeColor="background1"/>
      <w:spacing w:val="-10"/>
      <w:kern w:val="2"/>
      <w:sz w:val="52"/>
      <w:szCs w:val="56"/>
    </w:rPr>
  </w:style>
  <w:style w:type="paragraph" w:styleId="MeetingInfo" w:customStyle="1">
    <w:name w:val="Meeting Info"/>
    <w:basedOn w:val="Normal"/>
    <w:qFormat/>
    <w:rsid w:val="007e6992"/>
    <w:pPr>
      <w:spacing w:before="40" w:after="0"/>
    </w:pPr>
    <w:rPr>
      <w:color w:val="FFFFFF" w:themeColor="background1"/>
    </w:rPr>
  </w:style>
  <w:style w:type="paragraph" w:styleId="MeetingTimes" w:customStyle="1">
    <w:name w:val="Meeting Times"/>
    <w:basedOn w:val="Normal"/>
    <w:semiHidden/>
    <w:qFormat/>
    <w:rsid w:val="007e7f36"/>
    <w:pPr>
      <w:spacing w:before="120" w:after="0"/>
    </w:pPr>
    <w:rPr>
      <w:b/>
    </w:rPr>
  </w:style>
  <w:style w:type="paragraph" w:styleId="ListNumber">
    <w:name w:val="List Number"/>
    <w:basedOn w:val="Normal"/>
    <w:uiPriority w:val="99"/>
    <w:qFormat/>
    <w:rsid w:val="00424c86"/>
    <w:pPr/>
    <w:rPr/>
  </w:style>
  <w:style w:type="paragraph" w:styleId="ListNumber2">
    <w:name w:val="List Number 2"/>
    <w:basedOn w:val="Normal"/>
    <w:uiPriority w:val="99"/>
    <w:semiHidden/>
    <w:qFormat/>
    <w:rsid w:val="00133c8a"/>
    <w:pPr>
      <w:spacing w:before="40" w:after="100"/>
      <w:ind w:left="1440" w:hanging="0"/>
    </w:pPr>
    <w:rPr/>
  </w:style>
  <w:style w:type="paragraph" w:styleId="ListParagraph">
    <w:name w:val="List Paragraph"/>
    <w:basedOn w:val="Normal"/>
    <w:uiPriority w:val="34"/>
    <w:semiHidden/>
    <w:qFormat/>
    <w:rsid w:val="00133c8a"/>
    <w:pPr>
      <w:spacing w:before="40" w:after="200"/>
      <w:contextualSpacing/>
    </w:pPr>
    <w:rPr/>
  </w:style>
  <w:style w:type="paragraph" w:styleId="TableContents">
    <w:name w:val="Table Contents"/>
    <w:basedOn w:val="Normal"/>
    <w:qFormat/>
    <w:pPr>
      <w:suppressLineNumbers/>
    </w:pPr>
    <w:rPr/>
  </w:style>
  <w:style w:type="paragraph" w:styleId="Body">
    <w:name w:val="Body"/>
    <w:qFormat/>
    <w:pPr>
      <w:widowControl/>
      <w:suppressAutoHyphens w:val="true"/>
      <w:kinsoku w:val="true"/>
      <w:overflowPunct w:val="true"/>
      <w:autoSpaceDE w:val="true"/>
      <w:bidi w:val="0"/>
      <w:spacing w:lineRule="auto" w:line="312" w:before="0" w:after="180"/>
      <w:jc w:val="left"/>
    </w:pPr>
    <w:rPr>
      <w:rFonts w:ascii="Helvetica Neue Light" w:hAnsi="Helvetica Neue Light" w:eastAsia="Arial Unicode MS" w:cs="Arial Unicode MS"/>
      <w:color w:val="000000"/>
      <w:kern w:val="0"/>
      <w:sz w:val="22"/>
      <w:szCs w:val="20"/>
      <w:lang w:val="en-US" w:eastAsia="en-AU" w:bidi="ar-SA"/>
    </w:rPr>
  </w:style>
  <w:style w:type="paragraph" w:styleId="Annotationsubject">
    <w:name w:val="annotation subject"/>
    <w:basedOn w:val="Annotationtext"/>
    <w:qFormat/>
    <w:pPr/>
    <w:rPr>
      <w:b/>
      <w:bCs/>
    </w:rPr>
  </w:style>
  <w:style w:type="paragraph" w:styleId="Annotationtext">
    <w:name w:val="annotation text"/>
    <w:basedOn w:val="Normal"/>
    <w:qFormat/>
    <w:pPr>
      <w:spacing w:lineRule="auto" w:line="240"/>
    </w:pPr>
    <w:rPr>
      <w:sz w:val="20"/>
      <w:szCs w:val="20"/>
    </w:rPr>
  </w:style>
  <w:style w:type="paragraph" w:styleId="Default">
    <w:name w:val="Default"/>
    <w:qFormat/>
    <w:pPr>
      <w:widowControl/>
      <w:kinsoku w:val="true"/>
      <w:overflowPunct w:val="true"/>
      <w:autoSpaceDE w:val="true"/>
      <w:bidi w:val="0"/>
      <w:jc w:val="left"/>
    </w:pPr>
    <w:rPr>
      <w:rFonts w:ascii="Arial" w:hAnsi="Arial" w:eastAsia="Calibri" w:cs="Arial"/>
      <w:color w:val="000000"/>
      <w:kern w:val="0"/>
      <w:sz w:val="24"/>
      <w:szCs w:val="24"/>
      <w:lang w:val="en-AU" w:eastAsia="en-AU" w:bidi="ar-SA"/>
    </w:rPr>
  </w:style>
  <w:style w:type="paragraph" w:styleId="TextBodyIndent">
    <w:name w:val="Body Text Indent"/>
    <w:basedOn w:val="Normal"/>
    <w:pPr>
      <w:spacing w:lineRule="auto" w:line="240" w:before="0" w:after="0"/>
      <w:ind w:left="567" w:right="0" w:hanging="0"/>
    </w:pPr>
    <w:rPr>
      <w:rFonts w:ascii="Arial" w:hAnsi="Arial" w:eastAsia="Times New Roman"/>
      <w:szCs w:val="20"/>
      <w:lang w:val="x-none"/>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color="17406D" w:themeColor="text2" w:sz="18" w:space="0"/>
          <w:left w:val="nil"/>
          <w:bottom w:val="nil"/>
          <w:right w:val="nil"/>
          <w:insideH w:val="nil"/>
          <w:insideV w:val="nil"/>
          <w:tl2br w:val="nil"/>
          <w:tr2bl w:val="nil"/>
        </w:tcBorders>
      </w:tcPr>
    </w:tblStylePr>
  </w:style>
  <w:style w:type="table" w:styleId="TableGrid">
    <w:name w:val="Table Grid"/>
    <w:basedOn w:val="TableNormal"/>
    <w:uiPriority w:val="39"/>
    <w:rsid w:val="007e7f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424c86"/>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D8A95AA9349909D374AAEB0F2F278"/>
        <w:category>
          <w:name w:val="General"/>
          <w:gallery w:val="placeholder"/>
        </w:category>
        <w:types>
          <w:type w:val="bbPlcHdr"/>
        </w:types>
        <w:behaviors>
          <w:behavior w:val="content"/>
        </w:behaviors>
        <w:guid w:val="{652D5E7D-D4A0-47DA-8EB0-FBDF6D7086D1}"/>
      </w:docPartPr>
      <w:docPartBody>
        <w:p w:rsidR="00C42AB3" w:rsidRDefault="0046025F">
          <w:pPr>
            <w:pStyle w:val="27AD8A95AA9349909D374AAEB0F2F278"/>
          </w:pPr>
          <w:r w:rsidRPr="007E7F36">
            <w:t>Agenda Items</w:t>
          </w:r>
        </w:p>
      </w:docPartBody>
    </w:docPart>
    <w:docPart>
      <w:docPartPr>
        <w:name w:val="4173C3041D104FAA8C8CAAD2908CB995"/>
        <w:category>
          <w:name w:val="General"/>
          <w:gallery w:val="placeholder"/>
        </w:category>
        <w:types>
          <w:type w:val="bbPlcHdr"/>
        </w:types>
        <w:behaviors>
          <w:behavior w:val="content"/>
        </w:behaviors>
        <w:guid w:val="{A9E69947-BEA9-47C6-BDEB-E29A903C7AA7}"/>
      </w:docPartPr>
      <w:docPartBody>
        <w:p w:rsidR="00C42AB3" w:rsidRDefault="0046025F">
          <w:r w:rsidRPr="00424C86">
            <w:t>It’s easy to make this template your own. To replace placeholder text, just select it and start typing. Don’t include space to the right or left of the characters in your selection.</w:t>
          </w:r>
        </w:p>
      </w:docPartBody>
    </w:docPart>
    <w:docPart>
      <w:docPartPr>
        <w:name w:val="80CFC4F4B7C448BEA52866DA6ED4B666"/>
        <w:category>
          <w:name w:val="General"/>
          <w:gallery w:val="placeholder"/>
        </w:category>
        <w:types>
          <w:type w:val="bbPlcHdr"/>
        </w:types>
        <w:behaviors>
          <w:behavior w:val="content"/>
        </w:behaviors>
        <w:guid w:val="{FECBE39C-440A-475C-B0FC-729268204E53}"/>
      </w:docPartPr>
      <w:docPartBody>
        <w:p w:rsidR="00C42AB3" w:rsidRDefault="0046025F">
          <w:r w:rsidRPr="00133C8A">
            <w:t>Apply any text formatting you see in this template with just a click from the Home tab, in the Styles group. For example, this text uses the List Number style.</w:t>
          </w:r>
        </w:p>
      </w:docPartBody>
    </w:docPart>
    <w:docPart>
      <w:docPartPr>
        <w:name w:val="92466BD0885C42B3ADA7F6FCE5C437D5"/>
        <w:category>
          <w:name w:val="General"/>
          <w:gallery w:val="placeholder"/>
        </w:category>
        <w:types>
          <w:type w:val="bbPlcHdr"/>
        </w:types>
        <w:behaviors>
          <w:behavior w:val="content"/>
        </w:behaviors>
        <w:guid w:val="{B2CC8939-4999-4583-8DAB-74CB212C1819}"/>
      </w:docPartPr>
      <w:docPartBody>
        <w:p w:rsidR="00C42AB3" w:rsidRDefault="0046025F">
          <w:r w:rsidRPr="00133C8A">
            <w:t>To add a new row at the end of the action items table, just click into the last cell in the last row and then press Tab.</w:t>
          </w:r>
        </w:p>
      </w:docPartBody>
    </w:docPart>
    <w:docPart>
      <w:docPartPr>
        <w:name w:val="A263947C77F04D5D97981064022F5C1B"/>
        <w:category>
          <w:name w:val="General"/>
          <w:gallery w:val="placeholder"/>
        </w:category>
        <w:types>
          <w:type w:val="bbPlcHdr"/>
        </w:types>
        <w:behaviors>
          <w:behavior w:val="content"/>
        </w:behaviors>
        <w:guid w:val="{9EE36F02-5F4E-4095-B12F-6239CE2FCB3E}"/>
      </w:docPartPr>
      <w:docPartBody>
        <w:p w:rsidR="00C42AB3" w:rsidRDefault="0046025F">
          <w:r w:rsidRPr="00133C8A">
            <w:t>To add a new row or column anywhere in a table, click in an adjacent row or column to the one you need and then, on the Table Tools Layout tab of the ribbon, click an Insert option.</w:t>
          </w:r>
        </w:p>
      </w:docPartBody>
    </w:docPart>
    <w:docPart>
      <w:docPartPr>
        <w:name w:val="BF3D076FA120497BADC59025F2463451"/>
        <w:category>
          <w:name w:val="General"/>
          <w:gallery w:val="placeholder"/>
        </w:category>
        <w:types>
          <w:type w:val="bbPlcHdr"/>
        </w:types>
        <w:behaviors>
          <w:behavior w:val="content"/>
        </w:behaviors>
        <w:guid w:val="{885F6629-C12D-4D6F-92CD-C34F79BF6D33}"/>
      </w:docPartPr>
      <w:docPartBody>
        <w:p w:rsidR="00C42AB3" w:rsidRDefault="0046025F">
          <w:r w:rsidRPr="00133C8A">
            <w:t>[Agenda item]</w:t>
          </w:r>
        </w:p>
      </w:docPartBody>
    </w:docPart>
    <w:docPart>
      <w:docPartPr>
        <w:name w:val="FCB097E7F6D54A9C96D2F6A50903C2B7"/>
        <w:category>
          <w:name w:val="General"/>
          <w:gallery w:val="placeholder"/>
        </w:category>
        <w:types>
          <w:type w:val="bbPlcHdr"/>
        </w:types>
        <w:behaviors>
          <w:behavior w:val="content"/>
        </w:behaviors>
        <w:guid w:val="{37D3CDCA-6A53-4419-8A40-E250FF779EF5}"/>
      </w:docPartPr>
      <w:docPartBody>
        <w:p w:rsidR="00C42AB3" w:rsidRDefault="0046025F">
          <w:r w:rsidRPr="00133C8A">
            <w:t>[Agenda item]</w:t>
          </w:r>
        </w:p>
      </w:docPartBody>
    </w:docPart>
    <w:docPart>
      <w:docPartPr>
        <w:name w:val="382322A4A4EF4EA1BE9A33286F52C880"/>
        <w:category>
          <w:name w:val="General"/>
          <w:gallery w:val="placeholder"/>
        </w:category>
        <w:types>
          <w:type w:val="bbPlcHdr"/>
        </w:types>
        <w:behaviors>
          <w:behavior w:val="content"/>
        </w:behaviors>
        <w:guid w:val="{018B032C-099A-43AA-915C-BB1E4ADE52C8}"/>
      </w:docPartPr>
      <w:docPartBody>
        <w:p w:rsidR="00A50CA3" w:rsidRDefault="0046025F" w:rsidP="00A50CA3">
          <w:pPr>
            <w:pStyle w:val="382322A4A4EF4EA1BE9A33286F52C8802"/>
          </w:pPr>
          <w:r w:rsidRPr="00C2798A">
            <w:t>Address or Room Number</w:t>
          </w:r>
        </w:p>
      </w:docPartBody>
    </w:docPart>
    <w:docPart>
      <w:docPartPr>
        <w:name w:val="899FD82C51F847E6B503F11117559C5D"/>
        <w:category>
          <w:name w:val="General"/>
          <w:gallery w:val="placeholder"/>
        </w:category>
        <w:types>
          <w:type w:val="bbPlcHdr"/>
        </w:types>
        <w:behaviors>
          <w:behavior w:val="content"/>
        </w:behaviors>
        <w:guid w:val="{F7C9E0D9-51EC-4DB4-8430-63F521954BD4}"/>
      </w:docPartPr>
      <w:docPartBody>
        <w:p w:rsidR="00A50CA3" w:rsidRDefault="0046025F" w:rsidP="00A50CA3">
          <w:pPr>
            <w:pStyle w:val="899FD82C51F847E6B503F11117559C5D1"/>
          </w:pPr>
          <w:r w:rsidRPr="00C2798A">
            <w:t>Date</w:t>
          </w:r>
        </w:p>
      </w:docPartBody>
    </w:docPart>
    <w:docPart>
      <w:docPartPr>
        <w:name w:val="6AA0D4C449DE427E839CE8CAAC0652C0"/>
        <w:category>
          <w:name w:val="General"/>
          <w:gallery w:val="placeholder"/>
        </w:category>
        <w:types>
          <w:type w:val="bbPlcHdr"/>
        </w:types>
        <w:behaviors>
          <w:behavior w:val="content"/>
        </w:behaviors>
        <w:guid w:val="{7D95EB26-3FF7-411E-B1C0-6870CE2BC384}"/>
      </w:docPartPr>
      <w:docPartBody>
        <w:p w:rsidR="00A50CA3" w:rsidRDefault="0046025F" w:rsidP="00A50CA3">
          <w:pPr>
            <w:pStyle w:val="6AA0D4C449DE427E839CE8CAAC0652C02"/>
          </w:pPr>
          <w:r w:rsidRPr="00C2798A">
            <w:t>Time</w:t>
          </w:r>
        </w:p>
      </w:docPartBody>
    </w:docPart>
    <w:docPart>
      <w:docPartPr>
        <w:name w:val="44EC007F1DF742B18503BA5096FC993A"/>
        <w:category>
          <w:name w:val="General"/>
          <w:gallery w:val="placeholder"/>
        </w:category>
        <w:types>
          <w:type w:val="bbPlcHdr"/>
        </w:types>
        <w:behaviors>
          <w:behavior w:val="content"/>
        </w:behaviors>
        <w:guid w:val="{90305BB5-25AC-463F-8BE2-9EC791DD275C}"/>
      </w:docPartPr>
      <w:docPartBody>
        <w:p w:rsidR="00A50CA3" w:rsidRDefault="0046025F" w:rsidP="00A50CA3">
          <w:pPr>
            <w:pStyle w:val="44EC007F1DF742B18503BA5096FC993A1"/>
          </w:pPr>
          <w:r w:rsidRPr="00C2798A">
            <w:t>Name(s)</w:t>
          </w:r>
        </w:p>
      </w:docPartBody>
    </w:docPart>
    <w:docPart>
      <w:docPartPr>
        <w:name w:val="A9BA324748D442ABBFF531614226EFB1"/>
        <w:category>
          <w:name w:val="General"/>
          <w:gallery w:val="placeholder"/>
        </w:category>
        <w:types>
          <w:type w:val="bbPlcHdr"/>
        </w:types>
        <w:behaviors>
          <w:behavior w:val="content"/>
        </w:behaviors>
        <w:guid w:val="{26856042-7159-432A-B676-8FBAC7D1181E}"/>
      </w:docPartPr>
      <w:docPartBody>
        <w:p w:rsidR="00A50CA3" w:rsidRDefault="0046025F" w:rsidP="00A50CA3">
          <w:pPr>
            <w:pStyle w:val="A9BA324748D442ABBFF531614226EFB11"/>
          </w:pPr>
          <w:r w:rsidRPr="00C2798A">
            <w:t>Meeting Name</w:t>
          </w:r>
        </w:p>
      </w:docPartBody>
    </w:docPart>
    <w:docPart>
      <w:docPartPr>
        <w:name w:val="3DF3529954E7454A855788079B6202F7"/>
        <w:category>
          <w:name w:val="General"/>
          <w:gallery w:val="placeholder"/>
        </w:category>
        <w:types>
          <w:type w:val="bbPlcHdr"/>
        </w:types>
        <w:behaviors>
          <w:behavior w:val="content"/>
        </w:behaviors>
        <w:guid w:val="{4A5A3A24-6F8F-4DFC-A0CB-D6FA50A7D515}"/>
      </w:docPartPr>
      <w:docPartBody>
        <w:p w:rsidR="00A50CA3" w:rsidRDefault="0046025F" w:rsidP="00C13C67">
          <w:pPr>
            <w:pStyle w:val="3DF3529954E7454A855788079B6202F7"/>
          </w:pPr>
          <w:r w:rsidRPr="00424C86">
            <w:t>[Action item]</w:t>
          </w:r>
        </w:p>
      </w:docPartBody>
    </w:docPart>
    <w:docPart>
      <w:docPartPr>
        <w:name w:val="E1C677C7FFB2435597B8760685B90A84"/>
        <w:category>
          <w:name w:val="General"/>
          <w:gallery w:val="placeholder"/>
        </w:category>
        <w:types>
          <w:type w:val="bbPlcHdr"/>
        </w:types>
        <w:behaviors>
          <w:behavior w:val="content"/>
        </w:behaviors>
        <w:guid w:val="{2CFB604C-97AD-4A39-9F4C-AAEA1A93A220}"/>
      </w:docPartPr>
      <w:docPartBody>
        <w:p w:rsidR="00A50CA3" w:rsidRDefault="0046025F" w:rsidP="00C13C67">
          <w:pPr>
            <w:pStyle w:val="E1C677C7FFB2435597B8760685B90A84"/>
          </w:pPr>
          <w:r w:rsidRPr="00424C86">
            <w:t>[Name(s)]</w:t>
          </w:r>
        </w:p>
      </w:docPartBody>
    </w:docPart>
    <w:docPart>
      <w:docPartPr>
        <w:name w:val="C3CB4683B0E345F2A7518B1E25895A63"/>
        <w:category>
          <w:name w:val="General"/>
          <w:gallery w:val="placeholder"/>
        </w:category>
        <w:types>
          <w:type w:val="bbPlcHdr"/>
        </w:types>
        <w:behaviors>
          <w:behavior w:val="content"/>
        </w:behaviors>
        <w:guid w:val="{2928179D-FDE7-47AD-84CB-AE46B1468B86}"/>
      </w:docPartPr>
      <w:docPartBody>
        <w:p w:rsidR="00A50CA3" w:rsidRDefault="0046025F" w:rsidP="00C13C67">
          <w:pPr>
            <w:pStyle w:val="C3CB4683B0E345F2A7518B1E25895A63"/>
          </w:pPr>
          <w:r w:rsidRPr="00424C86">
            <w:t>[Date]</w:t>
          </w:r>
        </w:p>
      </w:docPartBody>
    </w:docPart>
    <w:docPart>
      <w:docPartPr>
        <w:name w:val="1C6C0FC2C10D41E2AAA03ED14F8012CA"/>
        <w:category>
          <w:name w:val="General"/>
          <w:gallery w:val="placeholder"/>
        </w:category>
        <w:types>
          <w:type w:val="bbPlcHdr"/>
        </w:types>
        <w:behaviors>
          <w:behavior w:val="content"/>
        </w:behaviors>
        <w:guid w:val="{40E3B163-79E8-4BD9-960B-15562C9456DF}"/>
      </w:docPartPr>
      <w:docPartBody>
        <w:p w:rsidR="00A50CA3" w:rsidRDefault="0046025F" w:rsidP="00C13C67">
          <w:pPr>
            <w:pStyle w:val="1C6C0FC2C10D41E2AAA03ED14F8012CA"/>
          </w:pPr>
          <w:r w:rsidRPr="00424C86">
            <w:t>[Status, such as In Progress or Complete]</w:t>
          </w:r>
        </w:p>
      </w:docPartBody>
    </w:docPart>
    <w:docPart>
      <w:docPartPr>
        <w:name w:val="656479E5AF9E4EEDAC0003B26F91DCE3"/>
        <w:category>
          <w:name w:val="General"/>
          <w:gallery w:val="placeholder"/>
        </w:category>
        <w:types>
          <w:type w:val="bbPlcHdr"/>
        </w:types>
        <w:behaviors>
          <w:behavior w:val="content"/>
        </w:behaviors>
        <w:guid w:val="{59D757C7-ECA8-41FF-BC95-7D8293747574}"/>
      </w:docPartPr>
      <w:docPartBody>
        <w:p w:rsidR="00306DFC" w:rsidRDefault="0046025F">
          <w:r>
            <w:t>Meeting minutes</w:t>
          </w:r>
        </w:p>
      </w:docPartBody>
    </w:docPart>
    <w:docPart>
      <w:docPartPr>
        <w:name w:val="37B0A58711044CFF861884AE6610F3B3"/>
        <w:category>
          <w:name w:val="General"/>
          <w:gallery w:val="placeholder"/>
        </w:category>
        <w:types>
          <w:type w:val="bbPlcHdr"/>
        </w:types>
        <w:behaviors>
          <w:behavior w:val="content"/>
        </w:behaviors>
        <w:guid w:val="{12FBBDDA-849D-4931-B1C8-1D6985742E1A}"/>
      </w:docPartPr>
      <w:docPartBody>
        <w:p w:rsidR="00306DFC" w:rsidRDefault="0046025F">
          <w:r>
            <w:t>Location:</w:t>
          </w:r>
        </w:p>
      </w:docPartBody>
    </w:docPart>
    <w:docPart>
      <w:docPartPr>
        <w:name w:val="E982ABC41E12461098912A3648BA4345"/>
        <w:category>
          <w:name w:val="General"/>
          <w:gallery w:val="placeholder"/>
        </w:category>
        <w:types>
          <w:type w:val="bbPlcHdr"/>
        </w:types>
        <w:behaviors>
          <w:behavior w:val="content"/>
        </w:behaviors>
        <w:guid w:val="{00213189-82AA-4BF3-817E-68A13CFEADC7}"/>
      </w:docPartPr>
      <w:docPartBody>
        <w:p w:rsidR="00306DFC" w:rsidRDefault="0046025F">
          <w:r>
            <w:t>Date:</w:t>
          </w:r>
        </w:p>
      </w:docPartBody>
    </w:docPart>
    <w:docPart>
      <w:docPartPr>
        <w:name w:val="31C451AFE83C41EAB67DDEC844FEB6F0"/>
        <w:category>
          <w:name w:val="General"/>
          <w:gallery w:val="placeholder"/>
        </w:category>
        <w:types>
          <w:type w:val="bbPlcHdr"/>
        </w:types>
        <w:behaviors>
          <w:behavior w:val="content"/>
        </w:behaviors>
        <w:guid w:val="{D6AE09A9-CB57-4F98-98A3-A8901108590B}"/>
      </w:docPartPr>
      <w:docPartBody>
        <w:p w:rsidR="00306DFC" w:rsidRDefault="0046025F">
          <w:r>
            <w:t>Time:</w:t>
          </w:r>
        </w:p>
      </w:docPartBody>
    </w:docPart>
    <w:docPart>
      <w:docPartPr>
        <w:name w:val="C0C27BBE99EF408EA16B4B5E303048D6"/>
        <w:category>
          <w:name w:val="General"/>
          <w:gallery w:val="placeholder"/>
        </w:category>
        <w:types>
          <w:type w:val="bbPlcHdr"/>
        </w:types>
        <w:behaviors>
          <w:behavior w:val="content"/>
        </w:behaviors>
        <w:guid w:val="{ACFE9571-6BEA-49EE-B5F7-027E660796FC}"/>
      </w:docPartPr>
      <w:docPartBody>
        <w:p w:rsidR="00306DFC" w:rsidRDefault="0046025F">
          <w:r>
            <w:t>Facilitator:</w:t>
          </w:r>
        </w:p>
      </w:docPartBody>
    </w:docPart>
    <w:docPart>
      <w:docPartPr>
        <w:name w:val="85676EA6772C4C759FD175C916D57E91"/>
        <w:category>
          <w:name w:val="General"/>
          <w:gallery w:val="placeholder"/>
        </w:category>
        <w:types>
          <w:type w:val="bbPlcHdr"/>
        </w:types>
        <w:behaviors>
          <w:behavior w:val="content"/>
        </w:behaviors>
        <w:guid w:val="{12111B11-DB5C-47DD-AA24-6BF988CC61A8}"/>
      </w:docPartPr>
      <w:docPartBody>
        <w:p w:rsidR="00306DFC" w:rsidRDefault="0046025F" w:rsidP="0046025F">
          <w:pPr>
            <w:pStyle w:val="85676EA6772C4C759FD175C916D57E911"/>
          </w:pPr>
          <w:r>
            <w:t>Action Items</w:t>
          </w:r>
        </w:p>
      </w:docPartBody>
    </w:docPart>
    <w:docPart>
      <w:docPartPr>
        <w:name w:val="E9BF2DEE947B41B59511A85F72668A77"/>
        <w:category>
          <w:name w:val="General"/>
          <w:gallery w:val="placeholder"/>
        </w:category>
        <w:types>
          <w:type w:val="bbPlcHdr"/>
        </w:types>
        <w:behaviors>
          <w:behavior w:val="content"/>
        </w:behaviors>
        <w:guid w:val="{2D5E9EED-829D-4A13-81F8-9F0C1303C170}"/>
      </w:docPartPr>
      <w:docPartBody>
        <w:p w:rsidR="00306DFC" w:rsidRDefault="0046025F" w:rsidP="0046025F">
          <w:pPr>
            <w:pStyle w:val="E9BF2DEE947B41B59511A85F72668A771"/>
          </w:pPr>
          <w:r>
            <w:t>Owner(s)</w:t>
          </w:r>
        </w:p>
      </w:docPartBody>
    </w:docPart>
    <w:docPart>
      <w:docPartPr>
        <w:name w:val="7E3897822ABA48CE9DAD1D42DDE300E9"/>
        <w:category>
          <w:name w:val="General"/>
          <w:gallery w:val="placeholder"/>
        </w:category>
        <w:types>
          <w:type w:val="bbPlcHdr"/>
        </w:types>
        <w:behaviors>
          <w:behavior w:val="content"/>
        </w:behaviors>
        <w:guid w:val="{40FDFDA2-D957-4C4D-8AAE-61F8B0ECFDD6}"/>
      </w:docPartPr>
      <w:docPartBody>
        <w:p w:rsidR="00306DFC" w:rsidRDefault="0046025F" w:rsidP="0046025F">
          <w:pPr>
            <w:pStyle w:val="7E3897822ABA48CE9DAD1D42DDE300E91"/>
          </w:pPr>
          <w:r>
            <w:t>Deadline</w:t>
          </w:r>
        </w:p>
      </w:docPartBody>
    </w:docPart>
    <w:docPart>
      <w:docPartPr>
        <w:name w:val="04C969A106D84465B3D34D9B19710C49"/>
        <w:category>
          <w:name w:val="General"/>
          <w:gallery w:val="placeholder"/>
        </w:category>
        <w:types>
          <w:type w:val="bbPlcHdr"/>
        </w:types>
        <w:behaviors>
          <w:behavior w:val="content"/>
        </w:behaviors>
        <w:guid w:val="{8A893D78-DF4E-46EB-A464-8E120A59A0D9}"/>
      </w:docPartPr>
      <w:docPartBody>
        <w:p w:rsidR="00306DFC" w:rsidRDefault="0046025F" w:rsidP="0046025F">
          <w:pPr>
            <w:pStyle w:val="04C969A106D84465B3D34D9B19710C491"/>
          </w:pPr>
          <w: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B8F"/>
    <w:rsid w:val="00050B8F"/>
    <w:rsid w:val="001E51AC"/>
    <w:rsid w:val="001F4E34"/>
    <w:rsid w:val="00306DFC"/>
    <w:rsid w:val="0046025F"/>
    <w:rsid w:val="00836E08"/>
    <w:rsid w:val="008F2E3C"/>
    <w:rsid w:val="00A50CA3"/>
    <w:rsid w:val="00C13C67"/>
    <w:rsid w:val="00C42AB3"/>
    <w:rsid w:val="00C9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F93F9709014D29AFDA73113B9E0D0F">
    <w:name w:val="8BF93F9709014D29AFDA73113B9E0D0F"/>
  </w:style>
  <w:style w:type="character" w:styleId="PlaceholderText">
    <w:name w:val="Placeholder Text"/>
    <w:basedOn w:val="DefaultParagraphFont"/>
    <w:uiPriority w:val="99"/>
    <w:semiHidden/>
    <w:rsid w:val="0046025F"/>
    <w:rPr>
      <w:color w:val="808080"/>
    </w:rPr>
  </w:style>
  <w:style w:type="paragraph" w:customStyle="1" w:styleId="27DF91158CC5444184EF7387B4CE9598">
    <w:name w:val="27DF91158CC5444184EF7387B4CE9598"/>
  </w:style>
  <w:style w:type="paragraph" w:customStyle="1" w:styleId="031B51C1A4594A4EBF420EE5DB1DFFA7">
    <w:name w:val="031B51C1A4594A4EBF420EE5DB1DFFA7"/>
  </w:style>
  <w:style w:type="paragraph" w:customStyle="1" w:styleId="85A6FFA84CC14E3189DFF396A61F3BC7">
    <w:name w:val="85A6FFA84CC14E3189DFF396A61F3BC7"/>
  </w:style>
  <w:style w:type="paragraph" w:customStyle="1" w:styleId="657355D297FC4EA8867A13B595498AD3">
    <w:name w:val="657355D297FC4EA8867A13B595498AD3"/>
  </w:style>
  <w:style w:type="paragraph" w:customStyle="1" w:styleId="27AD8A95AA9349909D374AAEB0F2F278">
    <w:name w:val="27AD8A95AA9349909D374AAEB0F2F278"/>
  </w:style>
  <w:style w:type="paragraph" w:customStyle="1" w:styleId="64EEEB5D78F7440581C7681F0E5E76B4">
    <w:name w:val="64EEEB5D78F7440581C7681F0E5E76B4"/>
  </w:style>
  <w:style w:type="paragraph" w:customStyle="1" w:styleId="0BD6CE13949E42FC88AC3D78F8EF2590">
    <w:name w:val="0BD6CE13949E42FC88AC3D78F8EF2590"/>
  </w:style>
  <w:style w:type="paragraph" w:customStyle="1" w:styleId="F351A49D8A2446AEB814EF2AF7C5D226">
    <w:name w:val="F351A49D8A2446AEB814EF2AF7C5D226"/>
  </w:style>
  <w:style w:type="paragraph" w:customStyle="1" w:styleId="0362FAB8518D4317BB2AC8A55282C529">
    <w:name w:val="0362FAB8518D4317BB2AC8A55282C529"/>
  </w:style>
  <w:style w:type="paragraph" w:customStyle="1" w:styleId="F20B8686F677445F8627F5E50540A804">
    <w:name w:val="F20B8686F677445F8627F5E50540A804"/>
  </w:style>
  <w:style w:type="paragraph" w:customStyle="1" w:styleId="DB5C01DC37D2447E99CAB4D064943BB4">
    <w:name w:val="DB5C01DC37D2447E99CAB4D064943BB4"/>
  </w:style>
  <w:style w:type="paragraph" w:customStyle="1" w:styleId="E9E34DC878D247939DEFD077B3E5957D">
    <w:name w:val="E9E34DC878D247939DEFD077B3E5957D"/>
  </w:style>
  <w:style w:type="paragraph" w:customStyle="1" w:styleId="B1609A470A9B4132BBD598C0069742E0">
    <w:name w:val="B1609A470A9B4132BBD598C0069742E0"/>
  </w:style>
  <w:style w:type="paragraph" w:customStyle="1" w:styleId="EA92CB5E3C514B79B4204B8AB04B4481">
    <w:name w:val="EA92CB5E3C514B79B4204B8AB04B4481"/>
  </w:style>
  <w:style w:type="paragraph" w:customStyle="1" w:styleId="2FB215C8F20A4E9BBC4F5998E9C46BD3">
    <w:name w:val="2FB215C8F20A4E9BBC4F5998E9C46BD3"/>
  </w:style>
  <w:style w:type="paragraph" w:customStyle="1" w:styleId="B5FE6CA825954308B7FBB2299CA4C146">
    <w:name w:val="B5FE6CA825954308B7FBB2299CA4C146"/>
  </w:style>
  <w:style w:type="paragraph" w:customStyle="1" w:styleId="A044B9B0880C476794F46083B439AE09">
    <w:name w:val="A044B9B0880C476794F46083B439AE09"/>
  </w:style>
  <w:style w:type="paragraph" w:customStyle="1" w:styleId="4218090D2AA54C99A941CE86D94A4564">
    <w:name w:val="4218090D2AA54C99A941CE86D94A4564"/>
  </w:style>
  <w:style w:type="paragraph" w:customStyle="1" w:styleId="5B0AA837245041C6B529127E58A6C161">
    <w:name w:val="5B0AA837245041C6B529127E58A6C161"/>
  </w:style>
  <w:style w:type="paragraph" w:customStyle="1" w:styleId="37FB6270B3204A918EBA5EEEC0773292">
    <w:name w:val="37FB6270B3204A918EBA5EEEC0773292"/>
  </w:style>
  <w:style w:type="paragraph" w:customStyle="1" w:styleId="F6AE5A6F1881489B82F67A4BE67E89B7">
    <w:name w:val="F6AE5A6F1881489B82F67A4BE67E89B7"/>
  </w:style>
  <w:style w:type="paragraph" w:customStyle="1" w:styleId="157005D9AA9A4D239B7F1EDAAEB426A4">
    <w:name w:val="157005D9AA9A4D239B7F1EDAAEB426A4"/>
  </w:style>
  <w:style w:type="paragraph" w:customStyle="1" w:styleId="464A58C6083C4A00B350328878A8F277">
    <w:name w:val="464A58C6083C4A00B350328878A8F277"/>
  </w:style>
  <w:style w:type="paragraph" w:customStyle="1" w:styleId="0DAF976451384B3B85FEF9B396C0557F">
    <w:name w:val="0DAF976451384B3B85FEF9B396C0557F"/>
  </w:style>
  <w:style w:type="paragraph" w:customStyle="1" w:styleId="EFE8BF3DA14A486BBA38D9948588543E">
    <w:name w:val="EFE8BF3DA14A486BBA38D9948588543E"/>
  </w:style>
  <w:style w:type="paragraph" w:customStyle="1" w:styleId="467579F2DF8C4756939AC6322592E6C8">
    <w:name w:val="467579F2DF8C4756939AC6322592E6C8"/>
  </w:style>
  <w:style w:type="paragraph" w:customStyle="1" w:styleId="FBCDFA67E64449C4AD6C20D7EC67A340">
    <w:name w:val="FBCDFA67E64449C4AD6C20D7EC67A340"/>
    <w:rsid w:val="00050B8F"/>
  </w:style>
  <w:style w:type="paragraph" w:customStyle="1" w:styleId="B345677C4358442198E130F625E9F97C">
    <w:name w:val="B345677C4358442198E130F625E9F97C"/>
    <w:rsid w:val="00050B8F"/>
  </w:style>
  <w:style w:type="paragraph" w:customStyle="1" w:styleId="D8E62AC67F2E472BB5348659599708A1">
    <w:name w:val="D8E62AC67F2E472BB5348659599708A1"/>
    <w:rsid w:val="00050B8F"/>
  </w:style>
  <w:style w:type="paragraph" w:customStyle="1" w:styleId="734B8A9607424141AE6D6EE3FB896F09">
    <w:name w:val="734B8A9607424141AE6D6EE3FB896F09"/>
    <w:rsid w:val="00050B8F"/>
  </w:style>
  <w:style w:type="paragraph" w:customStyle="1" w:styleId="CF3A5A1F98A14C20AE1EE4BD60ADDD79">
    <w:name w:val="CF3A5A1F98A14C20AE1EE4BD60ADDD79"/>
    <w:rsid w:val="00050B8F"/>
  </w:style>
  <w:style w:type="paragraph" w:customStyle="1" w:styleId="C9B1D225556D43B1A587C4D031A91107">
    <w:name w:val="C9B1D225556D43B1A587C4D031A91107"/>
    <w:rsid w:val="00050B8F"/>
  </w:style>
  <w:style w:type="paragraph" w:customStyle="1" w:styleId="56A124522D0C452490E0ED1A31A652EE">
    <w:name w:val="56A124522D0C452490E0ED1A31A652EE"/>
    <w:rsid w:val="00050B8F"/>
  </w:style>
  <w:style w:type="paragraph" w:customStyle="1" w:styleId="77F541E61EC34604A760A5C94C580E8A">
    <w:name w:val="77F541E61EC34604A760A5C94C580E8A"/>
    <w:rsid w:val="00050B8F"/>
  </w:style>
  <w:style w:type="paragraph" w:customStyle="1" w:styleId="7D5E267720344BB68658DBA7DB458203">
    <w:name w:val="7D5E267720344BB68658DBA7DB458203"/>
    <w:rsid w:val="00050B8F"/>
  </w:style>
  <w:style w:type="paragraph" w:customStyle="1" w:styleId="48BC808C79864BDA96D80F47371F40B4">
    <w:name w:val="48BC808C79864BDA96D80F47371F40B4"/>
    <w:rsid w:val="00050B8F"/>
  </w:style>
  <w:style w:type="paragraph" w:customStyle="1" w:styleId="DD2BEFA514A7469F83AF879EA7D76A8D">
    <w:name w:val="DD2BEFA514A7469F83AF879EA7D76A8D"/>
    <w:rsid w:val="00050B8F"/>
  </w:style>
  <w:style w:type="paragraph" w:customStyle="1" w:styleId="1A02D41465E64A68AA9950ABB770BC7E">
    <w:name w:val="1A02D41465E64A68AA9950ABB770BC7E"/>
    <w:rsid w:val="00050B8F"/>
  </w:style>
  <w:style w:type="paragraph" w:customStyle="1" w:styleId="284FEF59B7C64CEE9464FE87E3A03635">
    <w:name w:val="284FEF59B7C64CEE9464FE87E3A03635"/>
    <w:rsid w:val="00050B8F"/>
  </w:style>
  <w:style w:type="paragraph" w:customStyle="1" w:styleId="6BF450BEC8FB475FB64357B4307EA03D">
    <w:name w:val="6BF450BEC8FB475FB64357B4307EA03D"/>
    <w:rsid w:val="00050B8F"/>
  </w:style>
  <w:style w:type="paragraph" w:customStyle="1" w:styleId="F05E305F85A143BB89C96F28A7B38BB2">
    <w:name w:val="F05E305F85A143BB89C96F28A7B38BB2"/>
    <w:rsid w:val="00050B8F"/>
  </w:style>
  <w:style w:type="paragraph" w:customStyle="1" w:styleId="06BDDBB8761843F4BEE6F5DB1A28CB65">
    <w:name w:val="06BDDBB8761843F4BEE6F5DB1A28CB65"/>
    <w:rsid w:val="00050B8F"/>
  </w:style>
  <w:style w:type="paragraph" w:customStyle="1" w:styleId="1CA5E60B2B4346A79358B3DB23289109">
    <w:name w:val="1CA5E60B2B4346A79358B3DB23289109"/>
    <w:rsid w:val="00050B8F"/>
  </w:style>
  <w:style w:type="paragraph" w:customStyle="1" w:styleId="D9206A7D8E3C442987ECCEF7EFF1D501">
    <w:name w:val="D9206A7D8E3C442987ECCEF7EFF1D501"/>
    <w:rsid w:val="00050B8F"/>
  </w:style>
  <w:style w:type="paragraph" w:customStyle="1" w:styleId="A8914AD782C84227935246450834B5C1">
    <w:name w:val="A8914AD782C84227935246450834B5C1"/>
    <w:rsid w:val="00050B8F"/>
  </w:style>
  <w:style w:type="paragraph" w:customStyle="1" w:styleId="0859923D611F463FA2AF3A3E1AEFCA09">
    <w:name w:val="0859923D611F463FA2AF3A3E1AEFCA09"/>
    <w:rsid w:val="00050B8F"/>
  </w:style>
  <w:style w:type="paragraph" w:customStyle="1" w:styleId="EA1B3D2794984551909E7E19F19A513A">
    <w:name w:val="EA1B3D2794984551909E7E19F19A513A"/>
    <w:rsid w:val="00050B8F"/>
  </w:style>
  <w:style w:type="paragraph" w:customStyle="1" w:styleId="27DF91158CC5444184EF7387B4CE95981">
    <w:name w:val="27DF91158CC5444184EF7387B4CE95981"/>
    <w:rsid w:val="00050B8F"/>
    <w:pPr>
      <w:spacing w:after="0" w:line="240" w:lineRule="auto"/>
    </w:pPr>
    <w:rPr>
      <w:rFonts w:eastAsiaTheme="minorHAnsi"/>
      <w:color w:val="FFFFFF" w:themeColor="background1"/>
      <w:kern w:val="20"/>
      <w:sz w:val="24"/>
      <w:szCs w:val="20"/>
      <w:lang w:eastAsia="ja-JP"/>
    </w:rPr>
  </w:style>
  <w:style w:type="paragraph" w:customStyle="1" w:styleId="85A6FFA84CC14E3189DFF396A61F3BC71">
    <w:name w:val="85A6FFA84CC14E3189DFF396A61F3BC71"/>
    <w:rsid w:val="00050B8F"/>
    <w:pPr>
      <w:spacing w:after="0" w:line="240" w:lineRule="auto"/>
    </w:pPr>
    <w:rPr>
      <w:rFonts w:eastAsiaTheme="minorHAnsi"/>
      <w:color w:val="FFFFFF" w:themeColor="background1"/>
      <w:kern w:val="20"/>
      <w:sz w:val="24"/>
      <w:szCs w:val="20"/>
      <w:lang w:eastAsia="ja-JP"/>
    </w:rPr>
  </w:style>
  <w:style w:type="paragraph" w:customStyle="1" w:styleId="3F114BAE62514058A839DF01BCF369A2">
    <w:name w:val="3F114BAE62514058A839DF01BCF369A2"/>
    <w:rsid w:val="00C13C67"/>
  </w:style>
  <w:style w:type="paragraph" w:customStyle="1" w:styleId="AF38880C6015475FB82DE127DE276D4F">
    <w:name w:val="AF38880C6015475FB82DE127DE276D4F"/>
    <w:rsid w:val="00C13C67"/>
  </w:style>
  <w:style w:type="paragraph" w:customStyle="1" w:styleId="382322A4A4EF4EA1BE9A33286F52C880">
    <w:name w:val="382322A4A4EF4EA1BE9A33286F52C880"/>
    <w:rsid w:val="00C13C67"/>
  </w:style>
  <w:style w:type="paragraph" w:customStyle="1" w:styleId="899FD82C51F847E6B503F11117559C5D">
    <w:name w:val="899FD82C51F847E6B503F11117559C5D"/>
    <w:rsid w:val="00C13C67"/>
  </w:style>
  <w:style w:type="paragraph" w:customStyle="1" w:styleId="6AA0D4C449DE427E839CE8CAAC0652C0">
    <w:name w:val="6AA0D4C449DE427E839CE8CAAC0652C0"/>
    <w:rsid w:val="00C13C67"/>
  </w:style>
  <w:style w:type="paragraph" w:customStyle="1" w:styleId="44EC007F1DF742B18503BA5096FC993A">
    <w:name w:val="44EC007F1DF742B18503BA5096FC993A"/>
    <w:rsid w:val="00C13C67"/>
  </w:style>
  <w:style w:type="paragraph" w:customStyle="1" w:styleId="A9BA324748D442ABBFF531614226EFB1">
    <w:name w:val="A9BA324748D442ABBFF531614226EFB1"/>
    <w:rsid w:val="00C13C67"/>
  </w:style>
  <w:style w:type="paragraph" w:customStyle="1" w:styleId="382322A4A4EF4EA1BE9A33286F52C8801">
    <w:name w:val="382322A4A4EF4EA1BE9A33286F52C8801"/>
    <w:rsid w:val="00C13C67"/>
    <w:pPr>
      <w:spacing w:after="0" w:line="240" w:lineRule="auto"/>
    </w:pPr>
    <w:rPr>
      <w:rFonts w:eastAsiaTheme="minorHAnsi"/>
      <w:color w:val="FFFFFF" w:themeColor="background1"/>
      <w:kern w:val="20"/>
      <w:sz w:val="24"/>
      <w:szCs w:val="20"/>
      <w:lang w:eastAsia="ja-JP"/>
    </w:rPr>
  </w:style>
  <w:style w:type="paragraph" w:customStyle="1" w:styleId="6AA0D4C449DE427E839CE8CAAC0652C01">
    <w:name w:val="6AA0D4C449DE427E839CE8CAAC0652C01"/>
    <w:rsid w:val="00C13C67"/>
    <w:pPr>
      <w:spacing w:after="0" w:line="240" w:lineRule="auto"/>
    </w:pPr>
    <w:rPr>
      <w:rFonts w:eastAsiaTheme="minorHAnsi"/>
      <w:color w:val="FFFFFF" w:themeColor="background1"/>
      <w:kern w:val="20"/>
      <w:sz w:val="24"/>
      <w:szCs w:val="20"/>
      <w:lang w:eastAsia="ja-JP"/>
    </w:rPr>
  </w:style>
  <w:style w:type="paragraph" w:customStyle="1" w:styleId="3DF3529954E7454A855788079B6202F7">
    <w:name w:val="3DF3529954E7454A855788079B6202F7"/>
    <w:rsid w:val="00C13C67"/>
  </w:style>
  <w:style w:type="paragraph" w:customStyle="1" w:styleId="E1C677C7FFB2435597B8760685B90A84">
    <w:name w:val="E1C677C7FFB2435597B8760685B90A84"/>
    <w:rsid w:val="00C13C67"/>
  </w:style>
  <w:style w:type="paragraph" w:customStyle="1" w:styleId="C3CB4683B0E345F2A7518B1E25895A63">
    <w:name w:val="C3CB4683B0E345F2A7518B1E25895A63"/>
    <w:rsid w:val="00C13C67"/>
  </w:style>
  <w:style w:type="paragraph" w:customStyle="1" w:styleId="1C6C0FC2C10D41E2AAA03ED14F8012CA">
    <w:name w:val="1C6C0FC2C10D41E2AAA03ED14F8012CA"/>
    <w:rsid w:val="00C13C67"/>
  </w:style>
  <w:style w:type="paragraph" w:customStyle="1" w:styleId="D49E0DB2AE404F2E8A0970B204F5B1FA">
    <w:name w:val="D49E0DB2AE404F2E8A0970B204F5B1FA"/>
    <w:rsid w:val="00C13C67"/>
  </w:style>
  <w:style w:type="paragraph" w:customStyle="1" w:styleId="6BC394A091544D8C88BD14F2D396D990">
    <w:name w:val="6BC394A091544D8C88BD14F2D396D990"/>
    <w:rsid w:val="00C13C67"/>
  </w:style>
  <w:style w:type="paragraph" w:customStyle="1" w:styleId="20278B3526C54F7783E3D834F95B7C60">
    <w:name w:val="20278B3526C54F7783E3D834F95B7C60"/>
    <w:rsid w:val="00C13C67"/>
  </w:style>
  <w:style w:type="paragraph" w:customStyle="1" w:styleId="C3FBE45D45CA4AE385E0CF4BA729062F">
    <w:name w:val="C3FBE45D45CA4AE385E0CF4BA729062F"/>
    <w:rsid w:val="00C13C67"/>
  </w:style>
  <w:style w:type="paragraph" w:customStyle="1" w:styleId="217646AAC5D14684A84EB8570DBB42AE">
    <w:name w:val="217646AAC5D14684A84EB8570DBB42AE"/>
    <w:rsid w:val="00C13C67"/>
  </w:style>
  <w:style w:type="paragraph" w:customStyle="1" w:styleId="A9BA324748D442ABBFF531614226EFB11">
    <w:name w:val="A9BA324748D442ABBFF531614226EFB11"/>
    <w:rsid w:val="00A50CA3"/>
    <w:pPr>
      <w:spacing w:after="640" w:line="240" w:lineRule="auto"/>
      <w:ind w:left="720" w:right="720"/>
      <w:contextualSpacing/>
    </w:pPr>
    <w:rPr>
      <w:rFonts w:asciiTheme="majorHAnsi" w:eastAsiaTheme="majorEastAsia" w:hAnsiTheme="majorHAnsi" w:cstheme="majorBidi"/>
      <w:caps/>
      <w:color w:val="FFFFFF" w:themeColor="background1"/>
      <w:spacing w:val="-10"/>
      <w:kern w:val="28"/>
      <w:sz w:val="52"/>
      <w:szCs w:val="56"/>
      <w:lang w:eastAsia="ja-JP"/>
    </w:rPr>
  </w:style>
  <w:style w:type="paragraph" w:customStyle="1" w:styleId="382322A4A4EF4EA1BE9A33286F52C8802">
    <w:name w:val="382322A4A4EF4EA1BE9A33286F52C8802"/>
    <w:rsid w:val="00A50CA3"/>
    <w:pPr>
      <w:spacing w:before="40" w:after="0" w:line="240" w:lineRule="auto"/>
    </w:pPr>
    <w:rPr>
      <w:rFonts w:eastAsiaTheme="minorHAnsi"/>
      <w:color w:val="FFFFFF" w:themeColor="background1"/>
      <w:kern w:val="20"/>
      <w:sz w:val="24"/>
      <w:szCs w:val="20"/>
      <w:lang w:eastAsia="ja-JP"/>
    </w:rPr>
  </w:style>
  <w:style w:type="paragraph" w:customStyle="1" w:styleId="899FD82C51F847E6B503F11117559C5D1">
    <w:name w:val="899FD82C51F847E6B503F11117559C5D1"/>
    <w:rsid w:val="00A50CA3"/>
    <w:pPr>
      <w:spacing w:before="40" w:after="0" w:line="240" w:lineRule="auto"/>
    </w:pPr>
    <w:rPr>
      <w:rFonts w:eastAsiaTheme="minorHAnsi"/>
      <w:color w:val="FFFFFF" w:themeColor="background1"/>
      <w:kern w:val="20"/>
      <w:sz w:val="24"/>
      <w:szCs w:val="20"/>
      <w:lang w:eastAsia="ja-JP"/>
    </w:rPr>
  </w:style>
  <w:style w:type="paragraph" w:customStyle="1" w:styleId="6AA0D4C449DE427E839CE8CAAC0652C02">
    <w:name w:val="6AA0D4C449DE427E839CE8CAAC0652C02"/>
    <w:rsid w:val="00A50CA3"/>
    <w:pPr>
      <w:spacing w:before="40" w:after="0" w:line="240" w:lineRule="auto"/>
    </w:pPr>
    <w:rPr>
      <w:rFonts w:eastAsiaTheme="minorHAnsi"/>
      <w:color w:val="FFFFFF" w:themeColor="background1"/>
      <w:kern w:val="20"/>
      <w:sz w:val="24"/>
      <w:szCs w:val="20"/>
      <w:lang w:eastAsia="ja-JP"/>
    </w:rPr>
  </w:style>
  <w:style w:type="paragraph" w:customStyle="1" w:styleId="44EC007F1DF742B18503BA5096FC993A1">
    <w:name w:val="44EC007F1DF742B18503BA5096FC993A1"/>
    <w:rsid w:val="00A50CA3"/>
    <w:pPr>
      <w:spacing w:before="40" w:after="0" w:line="240" w:lineRule="auto"/>
    </w:pPr>
    <w:rPr>
      <w:rFonts w:eastAsiaTheme="minorHAnsi"/>
      <w:color w:val="FFFFFF" w:themeColor="background1"/>
      <w:kern w:val="20"/>
      <w:sz w:val="24"/>
      <w:szCs w:val="20"/>
      <w:lang w:eastAsia="ja-JP"/>
    </w:rPr>
  </w:style>
  <w:style w:type="paragraph" w:customStyle="1" w:styleId="85676EA6772C4C759FD175C916D57E91">
    <w:name w:val="85676EA6772C4C759FD175C916D57E91"/>
    <w:rsid w:val="0046025F"/>
    <w:pPr>
      <w:spacing w:before="40" w:after="200" w:line="240" w:lineRule="auto"/>
    </w:pPr>
    <w:rPr>
      <w:rFonts w:eastAsiaTheme="minorHAnsi"/>
      <w:kern w:val="20"/>
      <w:sz w:val="24"/>
      <w:szCs w:val="20"/>
      <w:lang w:eastAsia="ja-JP"/>
    </w:rPr>
  </w:style>
  <w:style w:type="paragraph" w:customStyle="1" w:styleId="E9BF2DEE947B41B59511A85F72668A77">
    <w:name w:val="E9BF2DEE947B41B59511A85F72668A77"/>
    <w:rsid w:val="0046025F"/>
    <w:pPr>
      <w:spacing w:before="40" w:after="200" w:line="240" w:lineRule="auto"/>
    </w:pPr>
    <w:rPr>
      <w:rFonts w:eastAsiaTheme="minorHAnsi"/>
      <w:kern w:val="20"/>
      <w:sz w:val="24"/>
      <w:szCs w:val="20"/>
      <w:lang w:eastAsia="ja-JP"/>
    </w:rPr>
  </w:style>
  <w:style w:type="paragraph" w:customStyle="1" w:styleId="7E3897822ABA48CE9DAD1D42DDE300E9">
    <w:name w:val="7E3897822ABA48CE9DAD1D42DDE300E9"/>
    <w:rsid w:val="0046025F"/>
    <w:pPr>
      <w:spacing w:before="40" w:after="200" w:line="240" w:lineRule="auto"/>
    </w:pPr>
    <w:rPr>
      <w:rFonts w:eastAsiaTheme="minorHAnsi"/>
      <w:kern w:val="20"/>
      <w:sz w:val="24"/>
      <w:szCs w:val="20"/>
      <w:lang w:eastAsia="ja-JP"/>
    </w:rPr>
  </w:style>
  <w:style w:type="paragraph" w:customStyle="1" w:styleId="04C969A106D84465B3D34D9B19710C49">
    <w:name w:val="04C969A106D84465B3D34D9B19710C49"/>
    <w:rsid w:val="0046025F"/>
    <w:pPr>
      <w:spacing w:before="40" w:after="200" w:line="240" w:lineRule="auto"/>
    </w:pPr>
    <w:rPr>
      <w:rFonts w:eastAsiaTheme="minorHAnsi"/>
      <w:kern w:val="20"/>
      <w:sz w:val="24"/>
      <w:szCs w:val="20"/>
      <w:lang w:eastAsia="ja-JP"/>
    </w:rPr>
  </w:style>
  <w:style w:type="paragraph" w:customStyle="1" w:styleId="85676EA6772C4C759FD175C916D57E911">
    <w:name w:val="85676EA6772C4C759FD175C916D57E911"/>
    <w:rsid w:val="0046025F"/>
    <w:pPr>
      <w:spacing w:before="40" w:after="200" w:line="240" w:lineRule="auto"/>
    </w:pPr>
    <w:rPr>
      <w:rFonts w:eastAsiaTheme="minorHAnsi"/>
      <w:kern w:val="20"/>
      <w:sz w:val="24"/>
      <w:szCs w:val="20"/>
      <w:lang w:eastAsia="ja-JP"/>
    </w:rPr>
  </w:style>
  <w:style w:type="paragraph" w:customStyle="1" w:styleId="E9BF2DEE947B41B59511A85F72668A771">
    <w:name w:val="E9BF2DEE947B41B59511A85F72668A771"/>
    <w:rsid w:val="0046025F"/>
    <w:pPr>
      <w:spacing w:before="40" w:after="200" w:line="240" w:lineRule="auto"/>
    </w:pPr>
    <w:rPr>
      <w:rFonts w:eastAsiaTheme="minorHAnsi"/>
      <w:kern w:val="20"/>
      <w:sz w:val="24"/>
      <w:szCs w:val="20"/>
      <w:lang w:eastAsia="ja-JP"/>
    </w:rPr>
  </w:style>
  <w:style w:type="paragraph" w:customStyle="1" w:styleId="7E3897822ABA48CE9DAD1D42DDE300E91">
    <w:name w:val="7E3897822ABA48CE9DAD1D42DDE300E91"/>
    <w:rsid w:val="0046025F"/>
    <w:pPr>
      <w:spacing w:before="40" w:after="200" w:line="240" w:lineRule="auto"/>
    </w:pPr>
    <w:rPr>
      <w:rFonts w:eastAsiaTheme="minorHAnsi"/>
      <w:kern w:val="20"/>
      <w:sz w:val="24"/>
      <w:szCs w:val="20"/>
      <w:lang w:eastAsia="ja-JP"/>
    </w:rPr>
  </w:style>
  <w:style w:type="paragraph" w:customStyle="1" w:styleId="04C969A106D84465B3D34D9B19710C491">
    <w:name w:val="04C969A106D84465B3D34D9B19710C491"/>
    <w:rsid w:val="0046025F"/>
    <w:pPr>
      <w:spacing w:before="40" w:after="200" w:line="240" w:lineRule="auto"/>
    </w:pPr>
    <w:rPr>
      <w:rFonts w:eastAsiaTheme="minorHAnsi"/>
      <w:kern w:val="20"/>
      <w:sz w:val="24"/>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78d409e-a518-4a0e-8e11-4423b5118792" xsi:nil="true"/>
    <Notes xmlns="478d409e-a518-4a0e-8e11-4423b51187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391EB3-EF77-4D83-BFD6-BBCB02F922AE}"/>
</file>

<file path=customXml/itemProps2.xml><?xml version="1.0" encoding="utf-8"?>
<ds:datastoreItem xmlns:ds="http://schemas.openxmlformats.org/officeDocument/2006/customXml" ds:itemID="{697B8C85-6F04-47D9-B1BE-B0D0A043E804}"/>
</file>

<file path=customXml/itemProps3.xml><?xml version="1.0" encoding="utf-8"?>
<ds:datastoreItem xmlns:ds="http://schemas.openxmlformats.org/officeDocument/2006/customXml" ds:itemID="{9C27AD09-0B10-4087-A06D-46016022A2A6}"/>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1</Pages>
  <Words>80</Words>
  <Characters>404</Characters>
  <CharactersWithSpaces>457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8</cp:revision>
  <dcterms:created xsi:type="dcterms:W3CDTF">2021-01-24T19:38:01Z</dcterms:created>
  <dcterms:modified xsi:type="dcterms:W3CDTF">2021-01-24T20:22:36Z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0x01010008A387A6A5F150438AB789FA73477179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